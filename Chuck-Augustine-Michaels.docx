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6453D" w14:textId="77777777" w:rsidR="004B3569" w:rsidRDefault="004B3569" w:rsidP="007F3AA9">
      <w:pPr>
        <w:widowControl w:val="0"/>
        <w:autoSpaceDE w:val="0"/>
        <w:autoSpaceDN w:val="0"/>
        <w:adjustRightInd w:val="0"/>
        <w:jc w:val="both"/>
        <w:rPr>
          <w:rFonts w:ascii="Times New Roman" w:hAnsi="Times New Roman"/>
          <w:sz w:val="22"/>
          <w:szCs w:val="22"/>
        </w:rPr>
      </w:pPr>
    </w:p>
    <w:p w14:paraId="56FA5DFB" w14:textId="2EBD41E9"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sz w:val="22"/>
          <w:szCs w:val="22"/>
        </w:rPr>
        <w:t> </w:t>
      </w:r>
    </w:p>
    <w:p w14:paraId="5DF43C33"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sz w:val="22"/>
          <w:szCs w:val="22"/>
        </w:rPr>
        <w:t> </w:t>
      </w:r>
    </w:p>
    <w:p w14:paraId="7DB65E72"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sz w:val="22"/>
          <w:szCs w:val="22"/>
        </w:rPr>
        <w:t> </w:t>
      </w:r>
    </w:p>
    <w:p w14:paraId="58522729" w14:textId="0068C50A" w:rsidR="00BB011A" w:rsidRPr="001B61E3" w:rsidRDefault="00183476" w:rsidP="007F3AA9">
      <w:pPr>
        <w:widowControl w:val="0"/>
        <w:autoSpaceDE w:val="0"/>
        <w:autoSpaceDN w:val="0"/>
        <w:adjustRightInd w:val="0"/>
        <w:jc w:val="center"/>
        <w:rPr>
          <w:rFonts w:ascii="Times New Roman" w:hAnsi="Times New Roman"/>
          <w:sz w:val="22"/>
          <w:szCs w:val="22"/>
        </w:rPr>
      </w:pPr>
      <w:r w:rsidRPr="001B61E3">
        <w:rPr>
          <w:rFonts w:ascii="Times New Roman" w:hAnsi="Times New Roman"/>
          <w:b/>
          <w:bCs/>
          <w:sz w:val="22"/>
          <w:szCs w:val="22"/>
        </w:rPr>
        <w:t xml:space="preserve">Chuck </w:t>
      </w:r>
      <w:r w:rsidR="00905565" w:rsidRPr="001B61E3">
        <w:rPr>
          <w:rFonts w:ascii="Times New Roman" w:hAnsi="Times New Roman"/>
          <w:b/>
          <w:bCs/>
          <w:sz w:val="22"/>
          <w:szCs w:val="22"/>
        </w:rPr>
        <w:t>AUGUSTINE</w:t>
      </w:r>
      <w:r w:rsidR="005917E2" w:rsidRPr="001B61E3">
        <w:rPr>
          <w:rFonts w:ascii="Times New Roman" w:hAnsi="Times New Roman"/>
          <w:b/>
          <w:bCs/>
          <w:sz w:val="22"/>
          <w:szCs w:val="22"/>
        </w:rPr>
        <w:t xml:space="preserve"> </w:t>
      </w:r>
      <w:r w:rsidR="00BB011A" w:rsidRPr="001B61E3">
        <w:rPr>
          <w:rFonts w:ascii="Times New Roman" w:hAnsi="Times New Roman"/>
          <w:b/>
          <w:bCs/>
          <w:sz w:val="22"/>
          <w:szCs w:val="22"/>
        </w:rPr>
        <w:t>MICHAELS</w:t>
      </w:r>
    </w:p>
    <w:p w14:paraId="62B53186" w14:textId="77777777" w:rsidR="00BB011A" w:rsidRPr="001B61E3" w:rsidRDefault="00BB011A" w:rsidP="007F3AA9">
      <w:pPr>
        <w:widowControl w:val="0"/>
        <w:autoSpaceDE w:val="0"/>
        <w:autoSpaceDN w:val="0"/>
        <w:adjustRightInd w:val="0"/>
        <w:jc w:val="center"/>
        <w:rPr>
          <w:rFonts w:ascii="Times New Roman" w:hAnsi="Times New Roman"/>
          <w:sz w:val="22"/>
          <w:szCs w:val="22"/>
        </w:rPr>
      </w:pPr>
      <w:r w:rsidRPr="001B61E3">
        <w:rPr>
          <w:rFonts w:ascii="Times New Roman" w:hAnsi="Times New Roman"/>
          <w:sz w:val="22"/>
          <w:szCs w:val="22"/>
        </w:rPr>
        <w:t>8088 Whispering Wind Lane Manassas, VA. 20111</w:t>
      </w:r>
    </w:p>
    <w:p w14:paraId="5C39D584" w14:textId="77777777" w:rsidR="00BB011A" w:rsidRPr="001B61E3" w:rsidRDefault="00BB011A" w:rsidP="007F3AA9">
      <w:pPr>
        <w:widowControl w:val="0"/>
        <w:autoSpaceDE w:val="0"/>
        <w:autoSpaceDN w:val="0"/>
        <w:adjustRightInd w:val="0"/>
        <w:jc w:val="center"/>
        <w:rPr>
          <w:rFonts w:ascii="Times New Roman" w:hAnsi="Times New Roman"/>
          <w:sz w:val="22"/>
          <w:szCs w:val="22"/>
          <w:u w:color="0000FF"/>
        </w:rPr>
      </w:pPr>
      <w:r w:rsidRPr="001B61E3">
        <w:rPr>
          <w:rFonts w:ascii="Times New Roman" w:hAnsi="Times New Roman"/>
          <w:sz w:val="22"/>
          <w:szCs w:val="22"/>
        </w:rPr>
        <w:t>E-mail: </w:t>
      </w:r>
      <w:r w:rsidRPr="001B61E3">
        <w:rPr>
          <w:rFonts w:ascii="Times New Roman" w:hAnsi="Times New Roman"/>
          <w:color w:val="0000FF"/>
          <w:sz w:val="22"/>
          <w:szCs w:val="22"/>
          <w:u w:val="single" w:color="0000FF"/>
        </w:rPr>
        <w:t>chuckmchls@gmail.com</w:t>
      </w:r>
    </w:p>
    <w:p w14:paraId="31C1221D" w14:textId="46D23B14" w:rsidR="00BB011A" w:rsidRPr="001B61E3" w:rsidRDefault="00BB011A" w:rsidP="007F3AA9">
      <w:pPr>
        <w:widowControl w:val="0"/>
        <w:autoSpaceDE w:val="0"/>
        <w:autoSpaceDN w:val="0"/>
        <w:adjustRightInd w:val="0"/>
        <w:jc w:val="center"/>
        <w:rPr>
          <w:rFonts w:ascii="Times New Roman" w:hAnsi="Times New Roman"/>
          <w:sz w:val="22"/>
          <w:szCs w:val="22"/>
          <w:u w:color="0000FF"/>
        </w:rPr>
      </w:pPr>
      <w:r w:rsidRPr="001B61E3">
        <w:rPr>
          <w:rFonts w:ascii="Times New Roman" w:hAnsi="Times New Roman"/>
          <w:sz w:val="22"/>
          <w:szCs w:val="22"/>
          <w:u w:color="0000FF"/>
        </w:rPr>
        <w:t>Phone: 202-</w:t>
      </w:r>
      <w:r w:rsidR="00701330" w:rsidRPr="001B61E3">
        <w:rPr>
          <w:rFonts w:ascii="Times New Roman" w:hAnsi="Times New Roman"/>
          <w:sz w:val="22"/>
          <w:szCs w:val="22"/>
          <w:u w:color="0000FF"/>
        </w:rPr>
        <w:t>374-0975</w:t>
      </w:r>
    </w:p>
    <w:p w14:paraId="5946815C" w14:textId="77777777" w:rsidR="00BB011A" w:rsidRPr="001B61E3" w:rsidRDefault="00BB011A" w:rsidP="007F3AA9">
      <w:pPr>
        <w:widowControl w:val="0"/>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 </w:t>
      </w:r>
    </w:p>
    <w:p w14:paraId="00DD8390" w14:textId="77777777" w:rsidR="00BB011A" w:rsidRPr="001B61E3" w:rsidRDefault="00BB011A" w:rsidP="007F3AA9">
      <w:pPr>
        <w:widowControl w:val="0"/>
        <w:autoSpaceDE w:val="0"/>
        <w:autoSpaceDN w:val="0"/>
        <w:adjustRightInd w:val="0"/>
        <w:jc w:val="both"/>
        <w:rPr>
          <w:rFonts w:ascii="Times New Roman" w:hAnsi="Times New Roman"/>
          <w:sz w:val="22"/>
          <w:szCs w:val="22"/>
          <w:u w:color="0000FF"/>
        </w:rPr>
      </w:pPr>
      <w:r w:rsidRPr="001B61E3">
        <w:rPr>
          <w:rFonts w:ascii="Times New Roman" w:hAnsi="Times New Roman"/>
          <w:b/>
          <w:bCs/>
          <w:sz w:val="22"/>
          <w:szCs w:val="22"/>
          <w:u w:color="0000FF"/>
        </w:rPr>
        <w:t>SUMMARY:</w:t>
      </w:r>
    </w:p>
    <w:p w14:paraId="4D0CD652" w14:textId="77777777" w:rsidR="00BB011A" w:rsidRPr="001B61E3" w:rsidRDefault="00BB011A" w:rsidP="007F3AA9">
      <w:pPr>
        <w:widowControl w:val="0"/>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 </w:t>
      </w:r>
    </w:p>
    <w:p w14:paraId="0086EBAD" w14:textId="34B50982" w:rsidR="00BB011A" w:rsidRPr="001B61E3" w:rsidRDefault="0059729A" w:rsidP="007F3AA9">
      <w:pPr>
        <w:widowControl w:val="0"/>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A</w:t>
      </w:r>
      <w:r w:rsidR="005B3279" w:rsidRPr="001B61E3">
        <w:rPr>
          <w:rFonts w:ascii="Times New Roman" w:hAnsi="Times New Roman"/>
          <w:sz w:val="22"/>
          <w:szCs w:val="22"/>
          <w:u w:color="0000FF"/>
        </w:rPr>
        <w:t xml:space="preserve"> </w:t>
      </w:r>
      <w:r w:rsidRPr="001B61E3">
        <w:rPr>
          <w:rFonts w:ascii="Times New Roman" w:hAnsi="Times New Roman"/>
          <w:sz w:val="22"/>
          <w:szCs w:val="22"/>
          <w:u w:color="0000FF"/>
        </w:rPr>
        <w:t>SME</w:t>
      </w:r>
      <w:r w:rsidR="005B3279" w:rsidRPr="001B61E3">
        <w:rPr>
          <w:rFonts w:ascii="Times New Roman" w:hAnsi="Times New Roman"/>
          <w:sz w:val="22"/>
          <w:szCs w:val="22"/>
          <w:u w:color="0000FF"/>
        </w:rPr>
        <w:t xml:space="preserve"> with </w:t>
      </w:r>
      <w:r w:rsidRPr="001B61E3">
        <w:rPr>
          <w:rFonts w:ascii="Times New Roman" w:hAnsi="Times New Roman"/>
          <w:sz w:val="22"/>
          <w:szCs w:val="22"/>
          <w:u w:color="0000FF"/>
        </w:rPr>
        <w:t xml:space="preserve">over </w:t>
      </w:r>
      <w:r w:rsidR="005B3279" w:rsidRPr="001B61E3">
        <w:rPr>
          <w:rFonts w:ascii="Times New Roman" w:hAnsi="Times New Roman"/>
          <w:sz w:val="22"/>
          <w:szCs w:val="22"/>
          <w:u w:color="0000FF"/>
        </w:rPr>
        <w:t>12</w:t>
      </w:r>
      <w:r w:rsidR="006C7410">
        <w:rPr>
          <w:rFonts w:ascii="Times New Roman" w:hAnsi="Times New Roman"/>
          <w:sz w:val="22"/>
          <w:szCs w:val="22"/>
          <w:u w:color="0000FF"/>
        </w:rPr>
        <w:t>+</w:t>
      </w:r>
      <w:r w:rsidR="00BB011A" w:rsidRPr="001B61E3">
        <w:rPr>
          <w:rFonts w:ascii="Times New Roman" w:hAnsi="Times New Roman"/>
          <w:sz w:val="22"/>
          <w:szCs w:val="22"/>
          <w:u w:color="0000FF"/>
        </w:rPr>
        <w:t xml:space="preserve"> years of Oracle</w:t>
      </w:r>
      <w:r w:rsidRPr="001B61E3">
        <w:rPr>
          <w:rFonts w:ascii="Times New Roman" w:hAnsi="Times New Roman"/>
          <w:sz w:val="22"/>
          <w:szCs w:val="22"/>
          <w:u w:color="0000FF"/>
        </w:rPr>
        <w:t xml:space="preserve"> experience </w:t>
      </w:r>
      <w:r w:rsidR="00BB011A" w:rsidRPr="001B61E3">
        <w:rPr>
          <w:rFonts w:ascii="Times New Roman" w:hAnsi="Times New Roman"/>
          <w:sz w:val="22"/>
          <w:szCs w:val="22"/>
          <w:u w:color="0000FF"/>
        </w:rPr>
        <w:t xml:space="preserve">and </w:t>
      </w:r>
      <w:r w:rsidR="00FF4AA2" w:rsidRPr="001B61E3">
        <w:rPr>
          <w:rFonts w:ascii="Times New Roman" w:hAnsi="Times New Roman"/>
          <w:sz w:val="22"/>
          <w:szCs w:val="22"/>
          <w:u w:color="0000FF"/>
        </w:rPr>
        <w:t xml:space="preserve">some </w:t>
      </w:r>
      <w:r w:rsidR="00BB011A" w:rsidRPr="001B61E3">
        <w:rPr>
          <w:rFonts w:ascii="Times New Roman" w:hAnsi="Times New Roman"/>
          <w:sz w:val="22"/>
          <w:szCs w:val="22"/>
          <w:u w:color="0000FF"/>
        </w:rPr>
        <w:t xml:space="preserve">experience in a challenging and dynamic </w:t>
      </w:r>
      <w:r w:rsidR="00FF4AA2" w:rsidRPr="001B61E3">
        <w:rPr>
          <w:rFonts w:ascii="Times New Roman" w:hAnsi="Times New Roman"/>
          <w:sz w:val="22"/>
          <w:szCs w:val="22"/>
          <w:u w:color="0000FF"/>
        </w:rPr>
        <w:t>environment</w:t>
      </w:r>
    </w:p>
    <w:p w14:paraId="530BE94B" w14:textId="77777777" w:rsidR="00BB011A" w:rsidRPr="001B61E3" w:rsidRDefault="00BB011A" w:rsidP="007F3AA9">
      <w:pPr>
        <w:widowControl w:val="0"/>
        <w:autoSpaceDE w:val="0"/>
        <w:autoSpaceDN w:val="0"/>
        <w:adjustRightInd w:val="0"/>
        <w:jc w:val="both"/>
        <w:rPr>
          <w:rFonts w:ascii="Times New Roman" w:hAnsi="Times New Roman"/>
          <w:sz w:val="22"/>
          <w:szCs w:val="22"/>
          <w:u w:color="0000FF"/>
        </w:rPr>
      </w:pPr>
      <w:r w:rsidRPr="001B61E3">
        <w:rPr>
          <w:rFonts w:ascii="Times New Roman" w:hAnsi="Times New Roman"/>
          <w:b/>
          <w:bCs/>
          <w:sz w:val="22"/>
          <w:szCs w:val="22"/>
          <w:u w:color="0000FF"/>
        </w:rPr>
        <w:t> </w:t>
      </w:r>
    </w:p>
    <w:p w14:paraId="6B23214E" w14:textId="05B8A187" w:rsidR="00267297" w:rsidRDefault="00267297" w:rsidP="00C15686">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 xml:space="preserve">Tune via GRID-CONTROL/CLOUD CONTROL 12c (create recommended indexes, SPA, SQL-PROFILE, compare new/old plan, view top activities, top SQL, </w:t>
      </w:r>
      <w:proofErr w:type="spellStart"/>
      <w:r w:rsidRPr="001B61E3">
        <w:rPr>
          <w:rFonts w:ascii="Times New Roman" w:hAnsi="Times New Roman"/>
          <w:sz w:val="22"/>
          <w:szCs w:val="22"/>
          <w:u w:color="0000FF"/>
        </w:rPr>
        <w:t>etc</w:t>
      </w:r>
      <w:proofErr w:type="spellEnd"/>
      <w:r w:rsidRPr="001B61E3">
        <w:rPr>
          <w:rFonts w:ascii="Times New Roman" w:hAnsi="Times New Roman"/>
          <w:sz w:val="22"/>
          <w:szCs w:val="22"/>
          <w:u w:color="0000FF"/>
        </w:rPr>
        <w:t>…)</w:t>
      </w:r>
    </w:p>
    <w:p w14:paraId="445E6913" w14:textId="77777777" w:rsidR="00454C4C" w:rsidRPr="00BC5123" w:rsidRDefault="00454C4C" w:rsidP="00454C4C">
      <w:pPr>
        <w:widowControl w:val="0"/>
        <w:numPr>
          <w:ilvl w:val="0"/>
          <w:numId w:val="15"/>
        </w:numPr>
        <w:autoSpaceDE w:val="0"/>
        <w:autoSpaceDN w:val="0"/>
        <w:adjustRightInd w:val="0"/>
        <w:jc w:val="both"/>
        <w:rPr>
          <w:rFonts w:ascii="Times New Roman" w:hAnsi="Times New Roman"/>
          <w:sz w:val="27"/>
          <w:szCs w:val="27"/>
          <w:u w:color="0000FF"/>
        </w:rPr>
      </w:pPr>
      <w:r>
        <w:rPr>
          <w:rFonts w:ascii="Times New Roman" w:hAnsi="Times New Roman"/>
          <w:sz w:val="22"/>
          <w:szCs w:val="22"/>
          <w:u w:color="0000FF"/>
        </w:rPr>
        <w:t>Data-guard, Active Data-guard Role, Physical Standby Data-guard Role, Snap-shot Data-guard Role</w:t>
      </w:r>
    </w:p>
    <w:p w14:paraId="52B513E0" w14:textId="2B48F6AE" w:rsidR="00BC5123" w:rsidRPr="001B61E3" w:rsidRDefault="00BC5123" w:rsidP="00BC5123">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Working knowledge of Windows Server 2008/2012/2016 Administration</w:t>
      </w:r>
    </w:p>
    <w:p w14:paraId="0B01CADA" w14:textId="4994C3AA" w:rsidR="00BB011A" w:rsidRPr="001B61E3" w:rsidRDefault="00BB011A" w:rsidP="00C15686">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Works independently and as a team member (with a diverse group of people)</w:t>
      </w:r>
    </w:p>
    <w:p w14:paraId="5ECFBBA6" w14:textId="77777777" w:rsidR="00BB011A" w:rsidRPr="001B61E3" w:rsidRDefault="00BB011A" w:rsidP="00C15686">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 xml:space="preserve">Install and configure </w:t>
      </w:r>
      <w:proofErr w:type="spellStart"/>
      <w:r w:rsidRPr="001B61E3">
        <w:rPr>
          <w:rFonts w:ascii="Times New Roman" w:hAnsi="Times New Roman"/>
          <w:sz w:val="22"/>
          <w:szCs w:val="22"/>
          <w:u w:color="0000FF"/>
        </w:rPr>
        <w:t>linux</w:t>
      </w:r>
      <w:proofErr w:type="spellEnd"/>
      <w:r w:rsidRPr="001B61E3">
        <w:rPr>
          <w:rFonts w:ascii="Times New Roman" w:hAnsi="Times New Roman"/>
          <w:sz w:val="22"/>
          <w:szCs w:val="22"/>
          <w:u w:color="0000FF"/>
        </w:rPr>
        <w:t xml:space="preserve"> (Oracle </w:t>
      </w:r>
      <w:proofErr w:type="spellStart"/>
      <w:r w:rsidRPr="001B61E3">
        <w:rPr>
          <w:rFonts w:ascii="Times New Roman" w:hAnsi="Times New Roman"/>
          <w:sz w:val="22"/>
          <w:szCs w:val="22"/>
          <w:u w:color="0000FF"/>
        </w:rPr>
        <w:t>linux</w:t>
      </w:r>
      <w:proofErr w:type="spellEnd"/>
      <w:r w:rsidRPr="001B61E3">
        <w:rPr>
          <w:rFonts w:ascii="Times New Roman" w:hAnsi="Times New Roman"/>
          <w:sz w:val="22"/>
          <w:szCs w:val="22"/>
          <w:u w:color="0000FF"/>
        </w:rPr>
        <w:t>, RHEL 4 and 5) and Oracle on physical and VM Ware.</w:t>
      </w:r>
    </w:p>
    <w:p w14:paraId="625EC0D2" w14:textId="77777777" w:rsidR="00BB011A" w:rsidRPr="001B61E3" w:rsidRDefault="00BB011A" w:rsidP="00C15686">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Ability to learn new technologies quickly</w:t>
      </w:r>
    </w:p>
    <w:p w14:paraId="6818193F" w14:textId="77777777" w:rsidR="0089686B" w:rsidRPr="001B61E3" w:rsidRDefault="0089686B" w:rsidP="00C15686">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color w:val="333333"/>
          <w:sz w:val="22"/>
          <w:szCs w:val="22"/>
        </w:rPr>
        <w:t xml:space="preserve">performance tuning of database tables </w:t>
      </w:r>
    </w:p>
    <w:p w14:paraId="7F8D615F" w14:textId="77777777" w:rsidR="00BB011A" w:rsidRPr="001B61E3" w:rsidRDefault="00BB011A" w:rsidP="00C15686">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Build VM and ORACLE VM VirtualBox</w:t>
      </w:r>
    </w:p>
    <w:p w14:paraId="6DDD7165" w14:textId="77777777" w:rsidR="00BB011A" w:rsidRPr="001B61E3" w:rsidRDefault="00BB011A" w:rsidP="00C15686">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Expertise in creating/scheduling the Cron Jobs</w:t>
      </w:r>
    </w:p>
    <w:p w14:paraId="63542181" w14:textId="77777777" w:rsidR="00BB011A" w:rsidRPr="001B61E3" w:rsidRDefault="00BB011A" w:rsidP="00C15686">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 xml:space="preserve">A self-motivated person who </w:t>
      </w:r>
      <w:proofErr w:type="gramStart"/>
      <w:r w:rsidRPr="001B61E3">
        <w:rPr>
          <w:rFonts w:ascii="Times New Roman" w:hAnsi="Times New Roman"/>
          <w:sz w:val="22"/>
          <w:szCs w:val="22"/>
          <w:u w:color="0000FF"/>
        </w:rPr>
        <w:t>is able to</w:t>
      </w:r>
      <w:proofErr w:type="gramEnd"/>
      <w:r w:rsidRPr="001B61E3">
        <w:rPr>
          <w:rFonts w:ascii="Times New Roman" w:hAnsi="Times New Roman"/>
          <w:sz w:val="22"/>
          <w:szCs w:val="22"/>
          <w:u w:color="0000FF"/>
        </w:rPr>
        <w:t xml:space="preserve"> work on multiple projects</w:t>
      </w:r>
    </w:p>
    <w:p w14:paraId="2D964EC5" w14:textId="77777777" w:rsidR="00BB011A" w:rsidRPr="001B61E3" w:rsidRDefault="00BB011A" w:rsidP="00C15686">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Effective verbal and written communication skills, high level of initiative, team member, and multitasking ability in a large organization</w:t>
      </w:r>
    </w:p>
    <w:p w14:paraId="7A58AD89" w14:textId="77777777" w:rsidR="00BB011A" w:rsidRPr="001B61E3" w:rsidRDefault="00BB011A" w:rsidP="00C15686">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 xml:space="preserve">Excellent troubleshooting and </w:t>
      </w:r>
      <w:proofErr w:type="gramStart"/>
      <w:r w:rsidRPr="001B61E3">
        <w:rPr>
          <w:rFonts w:ascii="Times New Roman" w:hAnsi="Times New Roman"/>
          <w:sz w:val="22"/>
          <w:szCs w:val="22"/>
          <w:u w:color="0000FF"/>
        </w:rPr>
        <w:t>problem solving</w:t>
      </w:r>
      <w:proofErr w:type="gramEnd"/>
      <w:r w:rsidRPr="001B61E3">
        <w:rPr>
          <w:rFonts w:ascii="Times New Roman" w:hAnsi="Times New Roman"/>
          <w:sz w:val="22"/>
          <w:szCs w:val="22"/>
          <w:u w:color="0000FF"/>
        </w:rPr>
        <w:t xml:space="preserve"> skills </w:t>
      </w:r>
    </w:p>
    <w:p w14:paraId="37065608" w14:textId="77777777" w:rsidR="00BB011A" w:rsidRPr="001B61E3" w:rsidRDefault="00BB011A" w:rsidP="00C15686">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Excellent attention to detail</w:t>
      </w:r>
    </w:p>
    <w:p w14:paraId="091F5517" w14:textId="77777777" w:rsidR="00BB011A" w:rsidRPr="001B61E3" w:rsidRDefault="00BB011A" w:rsidP="00C15686">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Flexibility and adaptability within a changing and fast-pasted environment</w:t>
      </w:r>
    </w:p>
    <w:p w14:paraId="12100137" w14:textId="2B81C6A3" w:rsidR="00BB011A" w:rsidRPr="001B61E3" w:rsidRDefault="00BB011A" w:rsidP="00C15686">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Administer data bases on various environments (dev, test and production)</w:t>
      </w:r>
    </w:p>
    <w:p w14:paraId="2CAE2552" w14:textId="3AEDC123" w:rsidR="00891412" w:rsidRPr="001B61E3" w:rsidRDefault="00891412" w:rsidP="00C15686">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 xml:space="preserve">Experience with Virtual servers (install, configure, install OS </w:t>
      </w:r>
      <w:proofErr w:type="spellStart"/>
      <w:r w:rsidRPr="001B61E3">
        <w:rPr>
          <w:rFonts w:ascii="Times New Roman" w:hAnsi="Times New Roman"/>
          <w:sz w:val="22"/>
          <w:szCs w:val="22"/>
          <w:u w:color="0000FF"/>
        </w:rPr>
        <w:t>linux</w:t>
      </w:r>
      <w:proofErr w:type="spellEnd"/>
      <w:r w:rsidRPr="001B61E3">
        <w:rPr>
          <w:rFonts w:ascii="Times New Roman" w:hAnsi="Times New Roman"/>
          <w:sz w:val="22"/>
          <w:szCs w:val="22"/>
          <w:u w:color="0000FF"/>
        </w:rPr>
        <w:t xml:space="preserve">, install ORACLE/create database </w:t>
      </w:r>
    </w:p>
    <w:p w14:paraId="0B0B54C1" w14:textId="77777777" w:rsidR="00BB011A" w:rsidRPr="001B61E3" w:rsidRDefault="00BB011A" w:rsidP="00C15686">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Ability to work on multiple projects simultaneously</w:t>
      </w:r>
    </w:p>
    <w:p w14:paraId="4CBF2550" w14:textId="77777777" w:rsidR="00BB011A" w:rsidRPr="001B61E3" w:rsidRDefault="00BB011A" w:rsidP="00C15686">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Expertise in data loading via export import, SQL Loader, data pump and external tables</w:t>
      </w:r>
    </w:p>
    <w:p w14:paraId="5C07468D" w14:textId="77777777" w:rsidR="00BB011A" w:rsidRPr="001B61E3" w:rsidRDefault="00BB011A" w:rsidP="00C15686">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Good data modeling, skills using ER Win and on paper</w:t>
      </w:r>
    </w:p>
    <w:p w14:paraId="1E2A7CEC" w14:textId="77777777" w:rsidR="00BB011A" w:rsidRPr="001B61E3" w:rsidRDefault="00BB011A" w:rsidP="00C15686">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Set up and manage database security by creating new users, roles, profiles, views</w:t>
      </w:r>
    </w:p>
    <w:p w14:paraId="5F071A36" w14:textId="77777777" w:rsidR="00BB011A" w:rsidRPr="001B61E3" w:rsidRDefault="00BB011A" w:rsidP="00C15686">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Synonyms and provide required user privileges</w:t>
      </w:r>
    </w:p>
    <w:p w14:paraId="2E857777" w14:textId="77777777" w:rsidR="00BB011A" w:rsidRPr="001B61E3" w:rsidRDefault="00BB011A" w:rsidP="00C15686">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Expertise in database installation, configuration supporting OFA standards, proactive</w:t>
      </w:r>
    </w:p>
    <w:p w14:paraId="5144CEA5" w14:textId="77777777" w:rsidR="00BB011A" w:rsidRPr="001B61E3" w:rsidRDefault="00BB011A" w:rsidP="00C15686">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Conduct performance monitoring and tuning, migration, storage management, user management </w:t>
      </w:r>
    </w:p>
    <w:p w14:paraId="57B8758B" w14:textId="77777777" w:rsidR="004359B5" w:rsidRPr="001B61E3" w:rsidRDefault="004359B5" w:rsidP="00C15686">
      <w:pPr>
        <w:widowControl w:val="0"/>
        <w:numPr>
          <w:ilvl w:val="0"/>
          <w:numId w:val="15"/>
        </w:numPr>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 xml:space="preserve">Developed enterprise requirements and standards of (backup and recovery, standup new instances, standup standby databases, golden gate replications, how to trouble shoot known issues, </w:t>
      </w:r>
      <w:r w:rsidR="00162A35" w:rsidRPr="001B61E3">
        <w:rPr>
          <w:rFonts w:ascii="Times New Roman" w:hAnsi="Times New Roman"/>
          <w:sz w:val="22"/>
          <w:szCs w:val="22"/>
          <w:u w:color="0000FF"/>
        </w:rPr>
        <w:t xml:space="preserve">similar </w:t>
      </w:r>
      <w:r w:rsidRPr="001B61E3">
        <w:rPr>
          <w:rFonts w:ascii="Times New Roman" w:hAnsi="Times New Roman"/>
          <w:sz w:val="22"/>
          <w:szCs w:val="22"/>
          <w:u w:color="0000FF"/>
        </w:rPr>
        <w:t>file system layout</w:t>
      </w:r>
      <w:r w:rsidR="00162A35" w:rsidRPr="001B61E3">
        <w:rPr>
          <w:rFonts w:ascii="Times New Roman" w:hAnsi="Times New Roman"/>
          <w:sz w:val="22"/>
          <w:szCs w:val="22"/>
          <w:u w:color="0000FF"/>
        </w:rPr>
        <w:t xml:space="preserve"> on all servers</w:t>
      </w:r>
      <w:r w:rsidRPr="001B61E3">
        <w:rPr>
          <w:rFonts w:ascii="Times New Roman" w:hAnsi="Times New Roman"/>
          <w:sz w:val="22"/>
          <w:szCs w:val="22"/>
          <w:u w:color="0000FF"/>
        </w:rPr>
        <w:t>, etc....)</w:t>
      </w:r>
    </w:p>
    <w:p w14:paraId="5A823B06" w14:textId="77777777" w:rsidR="00BB011A" w:rsidRPr="001B61E3" w:rsidRDefault="00BB011A" w:rsidP="007F3AA9">
      <w:pPr>
        <w:widowControl w:val="0"/>
        <w:autoSpaceDE w:val="0"/>
        <w:autoSpaceDN w:val="0"/>
        <w:adjustRightInd w:val="0"/>
        <w:ind w:left="360"/>
        <w:jc w:val="both"/>
        <w:rPr>
          <w:rFonts w:ascii="Times New Roman" w:hAnsi="Times New Roman"/>
          <w:sz w:val="22"/>
          <w:szCs w:val="22"/>
          <w:u w:color="0000FF"/>
        </w:rPr>
      </w:pPr>
      <w:r w:rsidRPr="001B61E3">
        <w:rPr>
          <w:rFonts w:ascii="Times New Roman" w:hAnsi="Times New Roman"/>
          <w:sz w:val="22"/>
          <w:szCs w:val="22"/>
          <w:u w:color="0000FF"/>
        </w:rPr>
        <w:t>             </w:t>
      </w:r>
    </w:p>
    <w:p w14:paraId="511F33BD" w14:textId="77777777" w:rsidR="00BB011A" w:rsidRPr="001B61E3" w:rsidRDefault="00BB011A" w:rsidP="007F3AA9">
      <w:pPr>
        <w:widowControl w:val="0"/>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 </w:t>
      </w:r>
    </w:p>
    <w:p w14:paraId="3510BC57" w14:textId="77777777" w:rsidR="00BB011A" w:rsidRPr="001B61E3" w:rsidRDefault="00BB011A" w:rsidP="007F3AA9">
      <w:pPr>
        <w:widowControl w:val="0"/>
        <w:autoSpaceDE w:val="0"/>
        <w:autoSpaceDN w:val="0"/>
        <w:adjustRightInd w:val="0"/>
        <w:jc w:val="both"/>
        <w:rPr>
          <w:rFonts w:ascii="Times New Roman" w:hAnsi="Times New Roman"/>
          <w:sz w:val="22"/>
          <w:szCs w:val="22"/>
          <w:u w:color="0000FF"/>
        </w:rPr>
      </w:pPr>
      <w:r w:rsidRPr="001B61E3">
        <w:rPr>
          <w:rFonts w:ascii="Times New Roman" w:hAnsi="Times New Roman"/>
          <w:b/>
          <w:bCs/>
          <w:sz w:val="22"/>
          <w:szCs w:val="22"/>
          <w:u w:color="0000FF"/>
        </w:rPr>
        <w:t>TECHNICAL SKILLS:</w:t>
      </w:r>
    </w:p>
    <w:p w14:paraId="5E1637E9" w14:textId="77777777" w:rsidR="00BB011A" w:rsidRPr="001B61E3" w:rsidRDefault="00BB011A" w:rsidP="007F3AA9">
      <w:pPr>
        <w:widowControl w:val="0"/>
        <w:autoSpaceDE w:val="0"/>
        <w:autoSpaceDN w:val="0"/>
        <w:adjustRightInd w:val="0"/>
        <w:jc w:val="both"/>
        <w:rPr>
          <w:rFonts w:ascii="Times New Roman" w:hAnsi="Times New Roman"/>
          <w:sz w:val="22"/>
          <w:szCs w:val="22"/>
          <w:u w:color="0000FF"/>
        </w:rPr>
      </w:pPr>
      <w:r w:rsidRPr="001B61E3">
        <w:rPr>
          <w:rFonts w:ascii="Times New Roman" w:hAnsi="Times New Roman"/>
          <w:b/>
          <w:bCs/>
          <w:sz w:val="22"/>
          <w:szCs w:val="22"/>
          <w:u w:color="0000FF"/>
        </w:rPr>
        <w:lastRenderedPageBreak/>
        <w:t> </w:t>
      </w:r>
    </w:p>
    <w:p w14:paraId="156BCB7A" w14:textId="028F61FB" w:rsidR="00BB011A" w:rsidRPr="001B61E3" w:rsidRDefault="00904E6B" w:rsidP="007F3AA9">
      <w:pPr>
        <w:widowControl w:val="0"/>
        <w:autoSpaceDE w:val="0"/>
        <w:autoSpaceDN w:val="0"/>
        <w:adjustRightInd w:val="0"/>
        <w:jc w:val="both"/>
        <w:rPr>
          <w:rFonts w:ascii="Times New Roman" w:hAnsi="Times New Roman"/>
          <w:sz w:val="22"/>
          <w:szCs w:val="22"/>
          <w:u w:color="0000FF"/>
        </w:rPr>
      </w:pPr>
      <w:r w:rsidRPr="001B61E3">
        <w:rPr>
          <w:rFonts w:ascii="Times New Roman" w:hAnsi="Times New Roman"/>
          <w:sz w:val="22"/>
          <w:szCs w:val="22"/>
          <w:u w:color="0000FF"/>
        </w:rPr>
        <w:t xml:space="preserve">RDB, </w:t>
      </w:r>
      <w:r w:rsidR="00BB3862" w:rsidRPr="001B61E3">
        <w:rPr>
          <w:rFonts w:ascii="Times New Roman" w:hAnsi="Times New Roman"/>
          <w:sz w:val="22"/>
          <w:szCs w:val="22"/>
          <w:u w:color="0000FF"/>
        </w:rPr>
        <w:t>Strong problem solving skills</w:t>
      </w:r>
      <w:r w:rsidR="009D5D43" w:rsidRPr="001B61E3">
        <w:rPr>
          <w:rFonts w:ascii="Times New Roman" w:hAnsi="Times New Roman"/>
          <w:sz w:val="22"/>
          <w:szCs w:val="22"/>
          <w:u w:color="0000FF"/>
        </w:rPr>
        <w:t>,</w:t>
      </w:r>
      <w:r w:rsidR="009D5D43" w:rsidRPr="001B61E3">
        <w:rPr>
          <w:rFonts w:ascii="Times New Roman" w:hAnsi="Times New Roman"/>
          <w:sz w:val="22"/>
          <w:szCs w:val="22"/>
        </w:rPr>
        <w:t xml:space="preserve"> </w:t>
      </w:r>
      <w:r w:rsidR="007816F3" w:rsidRPr="001B61E3">
        <w:rPr>
          <w:rFonts w:ascii="Times New Roman" w:hAnsi="Times New Roman"/>
          <w:sz w:val="22"/>
          <w:szCs w:val="22"/>
          <w:u w:color="0000FF"/>
        </w:rPr>
        <w:t xml:space="preserve">Expert </w:t>
      </w:r>
      <w:r w:rsidR="00CD0D41" w:rsidRPr="001B61E3">
        <w:rPr>
          <w:rFonts w:ascii="Times New Roman" w:hAnsi="Times New Roman"/>
          <w:sz w:val="22"/>
          <w:szCs w:val="22"/>
          <w:u w:color="0000FF"/>
        </w:rPr>
        <w:t>Golden Gate</w:t>
      </w:r>
      <w:r w:rsidR="00C55D6A" w:rsidRPr="001B61E3">
        <w:rPr>
          <w:rFonts w:ascii="Times New Roman" w:hAnsi="Times New Roman"/>
          <w:sz w:val="22"/>
          <w:szCs w:val="22"/>
          <w:u w:color="0000FF"/>
        </w:rPr>
        <w:t xml:space="preserve"> 11g &amp; 12c</w:t>
      </w:r>
      <w:r w:rsidR="00CD0D41" w:rsidRPr="001B61E3">
        <w:rPr>
          <w:rFonts w:ascii="Times New Roman" w:hAnsi="Times New Roman"/>
          <w:sz w:val="22"/>
          <w:szCs w:val="22"/>
          <w:u w:color="0000FF"/>
        </w:rPr>
        <w:t xml:space="preserve">, </w:t>
      </w:r>
      <w:r w:rsidR="00BB011A" w:rsidRPr="001B61E3">
        <w:rPr>
          <w:rFonts w:ascii="Times New Roman" w:hAnsi="Times New Roman"/>
          <w:sz w:val="22"/>
          <w:szCs w:val="22"/>
          <w:u w:color="0000FF"/>
        </w:rPr>
        <w:t xml:space="preserve">RAC, </w:t>
      </w:r>
      <w:r w:rsidRPr="001B61E3">
        <w:rPr>
          <w:rFonts w:ascii="Times New Roman" w:hAnsi="Times New Roman"/>
          <w:sz w:val="22"/>
          <w:szCs w:val="22"/>
          <w:u w:color="0000FF"/>
        </w:rPr>
        <w:t xml:space="preserve">OpenVMS, </w:t>
      </w:r>
      <w:r w:rsidR="007816F3" w:rsidRPr="001B61E3">
        <w:rPr>
          <w:rFonts w:ascii="Times New Roman" w:hAnsi="Times New Roman"/>
          <w:sz w:val="22"/>
          <w:szCs w:val="22"/>
          <w:u w:color="0000FF"/>
        </w:rPr>
        <w:t xml:space="preserve">Expert </w:t>
      </w:r>
      <w:r w:rsidR="00BB011A" w:rsidRPr="001B61E3">
        <w:rPr>
          <w:rFonts w:ascii="Times New Roman" w:hAnsi="Times New Roman"/>
          <w:sz w:val="22"/>
          <w:szCs w:val="22"/>
          <w:u w:color="0000FF"/>
        </w:rPr>
        <w:t>Data guard</w:t>
      </w:r>
      <w:r w:rsidR="00BE0002" w:rsidRPr="001B61E3">
        <w:rPr>
          <w:rFonts w:ascii="Times New Roman" w:hAnsi="Times New Roman"/>
          <w:sz w:val="22"/>
          <w:szCs w:val="22"/>
          <w:u w:color="0000FF"/>
        </w:rPr>
        <w:t>: logical, physical, active and snap-shot standby databases</w:t>
      </w:r>
      <w:r w:rsidR="00BB011A" w:rsidRPr="001B61E3">
        <w:rPr>
          <w:rFonts w:ascii="Times New Roman" w:hAnsi="Times New Roman"/>
          <w:sz w:val="22"/>
          <w:szCs w:val="22"/>
          <w:u w:color="0000FF"/>
        </w:rPr>
        <w:t>,</w:t>
      </w:r>
      <w:r w:rsidR="007816F3" w:rsidRPr="001B61E3">
        <w:rPr>
          <w:rFonts w:ascii="Times New Roman" w:hAnsi="Times New Roman"/>
          <w:sz w:val="22"/>
          <w:szCs w:val="22"/>
          <w:u w:color="0000FF"/>
        </w:rPr>
        <w:t xml:space="preserve"> Failover, switchover</w:t>
      </w:r>
      <w:r w:rsidR="00BB011A" w:rsidRPr="001B61E3">
        <w:rPr>
          <w:rFonts w:ascii="Times New Roman" w:hAnsi="Times New Roman"/>
          <w:sz w:val="22"/>
          <w:szCs w:val="22"/>
          <w:u w:color="0000FF"/>
        </w:rPr>
        <w:t xml:space="preserve"> ASM Oracle 12c, 11g,10g, 9i, 8i RDBM</w:t>
      </w:r>
      <w:r w:rsidR="007F2BC0" w:rsidRPr="001B61E3">
        <w:rPr>
          <w:rFonts w:ascii="Times New Roman" w:hAnsi="Times New Roman"/>
          <w:sz w:val="22"/>
          <w:szCs w:val="22"/>
          <w:u w:color="0000FF"/>
        </w:rPr>
        <w:t>S, Shell Scripting, SQL, MS SQL</w:t>
      </w:r>
      <w:r w:rsidR="00BB011A" w:rsidRPr="001B61E3">
        <w:rPr>
          <w:rFonts w:ascii="Times New Roman" w:hAnsi="Times New Roman"/>
          <w:sz w:val="22"/>
          <w:szCs w:val="22"/>
          <w:u w:color="0000FF"/>
        </w:rPr>
        <w:t>, Streams</w:t>
      </w:r>
      <w:r w:rsidR="00E15419">
        <w:rPr>
          <w:rFonts w:ascii="Times New Roman" w:hAnsi="Times New Roman"/>
          <w:sz w:val="22"/>
          <w:szCs w:val="22"/>
          <w:u w:color="0000FF"/>
        </w:rPr>
        <w:t xml:space="preserve"> replication, Golden Gate, OEM 11GC,12C/13C</w:t>
      </w:r>
      <w:r w:rsidR="00BB011A" w:rsidRPr="001B61E3">
        <w:rPr>
          <w:rFonts w:ascii="Times New Roman" w:hAnsi="Times New Roman"/>
          <w:sz w:val="22"/>
          <w:szCs w:val="22"/>
          <w:u w:color="0000FF"/>
        </w:rPr>
        <w:t xml:space="preserve">, </w:t>
      </w:r>
      <w:proofErr w:type="spellStart"/>
      <w:r w:rsidR="00BB011A" w:rsidRPr="001B61E3">
        <w:rPr>
          <w:rFonts w:ascii="Times New Roman" w:hAnsi="Times New Roman"/>
          <w:sz w:val="22"/>
          <w:szCs w:val="22"/>
          <w:u w:color="0000FF"/>
        </w:rPr>
        <w:t>Sqlplus</w:t>
      </w:r>
      <w:proofErr w:type="spellEnd"/>
      <w:r w:rsidR="00BB011A" w:rsidRPr="001B61E3">
        <w:rPr>
          <w:rFonts w:ascii="Times New Roman" w:hAnsi="Times New Roman"/>
          <w:sz w:val="22"/>
          <w:szCs w:val="22"/>
          <w:u w:color="0000FF"/>
        </w:rPr>
        <w:t>, Toad, Putty, Exceed, OID/LDAP, SQL Loader, Warehouse Builder </w:t>
      </w:r>
    </w:p>
    <w:p w14:paraId="6369B506" w14:textId="19A34EBF"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b/>
          <w:bCs/>
          <w:sz w:val="22"/>
          <w:szCs w:val="22"/>
          <w:u w:val="single"/>
        </w:rPr>
        <w:t>Operating Systems</w:t>
      </w:r>
      <w:r w:rsidRPr="001B61E3">
        <w:rPr>
          <w:rFonts w:ascii="Times New Roman" w:hAnsi="Times New Roman"/>
          <w:b/>
          <w:bCs/>
          <w:sz w:val="22"/>
          <w:szCs w:val="22"/>
        </w:rPr>
        <w:t>:</w:t>
      </w:r>
      <w:r w:rsidRPr="001B61E3">
        <w:rPr>
          <w:rFonts w:ascii="Times New Roman" w:hAnsi="Times New Roman"/>
          <w:sz w:val="22"/>
          <w:szCs w:val="22"/>
        </w:rPr>
        <w:t> DOS, Windows 95, 98, NT 4.0, and 2000, Windows XP, windows 7, UNI</w:t>
      </w:r>
      <w:r w:rsidR="007D685D">
        <w:rPr>
          <w:rFonts w:ascii="Times New Roman" w:hAnsi="Times New Roman"/>
          <w:sz w:val="22"/>
          <w:szCs w:val="22"/>
        </w:rPr>
        <w:t>X, Solaris 2.x, Linux (RHEL</w:t>
      </w:r>
      <w:r w:rsidR="004F71AA">
        <w:rPr>
          <w:rFonts w:ascii="Times New Roman" w:hAnsi="Times New Roman"/>
          <w:sz w:val="22"/>
          <w:szCs w:val="22"/>
        </w:rPr>
        <w:t xml:space="preserve"> </w:t>
      </w:r>
      <w:r w:rsidR="007D685D">
        <w:rPr>
          <w:rFonts w:ascii="Times New Roman" w:hAnsi="Times New Roman"/>
          <w:sz w:val="22"/>
          <w:szCs w:val="22"/>
        </w:rPr>
        <w:t>3</w:t>
      </w:r>
      <w:r w:rsidR="004F71AA">
        <w:rPr>
          <w:rFonts w:ascii="Times New Roman" w:hAnsi="Times New Roman"/>
          <w:sz w:val="22"/>
          <w:szCs w:val="22"/>
        </w:rPr>
        <w:t>, 4,5,5</w:t>
      </w:r>
      <w:r w:rsidR="007D685D">
        <w:rPr>
          <w:rFonts w:ascii="Times New Roman" w:hAnsi="Times New Roman"/>
          <w:sz w:val="22"/>
          <w:szCs w:val="22"/>
        </w:rPr>
        <w:t>/7</w:t>
      </w:r>
      <w:r w:rsidRPr="001B61E3">
        <w:rPr>
          <w:rFonts w:ascii="Times New Roman" w:hAnsi="Times New Roman"/>
          <w:sz w:val="22"/>
          <w:szCs w:val="22"/>
        </w:rPr>
        <w:t>) and AIX, Installed Linux (Oracle, REDHAT 32/64 bit)</w:t>
      </w:r>
    </w:p>
    <w:p w14:paraId="69529FBD" w14:textId="551A07FD"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sz w:val="22"/>
          <w:szCs w:val="22"/>
        </w:rPr>
        <w:t>Build VM and ORACLE VM Virtual</w:t>
      </w:r>
      <w:r w:rsidR="00A1591C">
        <w:rPr>
          <w:rFonts w:ascii="Times New Roman" w:hAnsi="Times New Roman"/>
          <w:sz w:val="22"/>
          <w:szCs w:val="22"/>
        </w:rPr>
        <w:t>-</w:t>
      </w:r>
      <w:r w:rsidRPr="001B61E3">
        <w:rPr>
          <w:rFonts w:ascii="Times New Roman" w:hAnsi="Times New Roman"/>
          <w:sz w:val="22"/>
          <w:szCs w:val="22"/>
        </w:rPr>
        <w:t>Box</w:t>
      </w:r>
    </w:p>
    <w:p w14:paraId="21C6F978"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b/>
          <w:bCs/>
          <w:sz w:val="22"/>
          <w:szCs w:val="22"/>
          <w:u w:val="single"/>
        </w:rPr>
        <w:t>Protocols</w:t>
      </w:r>
      <w:r w:rsidRPr="001B61E3">
        <w:rPr>
          <w:rFonts w:ascii="Times New Roman" w:hAnsi="Times New Roman"/>
          <w:b/>
          <w:bCs/>
          <w:sz w:val="22"/>
          <w:szCs w:val="22"/>
        </w:rPr>
        <w:t>:</w:t>
      </w:r>
      <w:r w:rsidRPr="001B61E3">
        <w:rPr>
          <w:rFonts w:ascii="Times New Roman" w:hAnsi="Times New Roman"/>
          <w:sz w:val="22"/>
          <w:szCs w:val="22"/>
        </w:rPr>
        <w:t> TCP/IP, FTP</w:t>
      </w:r>
    </w:p>
    <w:p w14:paraId="695D21F8"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b/>
          <w:bCs/>
          <w:sz w:val="22"/>
          <w:szCs w:val="22"/>
        </w:rPr>
        <w:t> </w:t>
      </w:r>
    </w:p>
    <w:p w14:paraId="5C208972" w14:textId="77777777" w:rsidR="00967CF1" w:rsidRPr="001B61E3" w:rsidRDefault="00967CF1" w:rsidP="007F3AA9">
      <w:pPr>
        <w:widowControl w:val="0"/>
        <w:autoSpaceDE w:val="0"/>
        <w:autoSpaceDN w:val="0"/>
        <w:adjustRightInd w:val="0"/>
        <w:jc w:val="both"/>
        <w:rPr>
          <w:rFonts w:ascii="Times New Roman" w:hAnsi="Times New Roman"/>
          <w:b/>
          <w:bCs/>
          <w:sz w:val="22"/>
          <w:szCs w:val="22"/>
        </w:rPr>
      </w:pPr>
    </w:p>
    <w:p w14:paraId="78351260" w14:textId="77777777" w:rsidR="00967CF1" w:rsidRPr="001B61E3" w:rsidRDefault="00967CF1" w:rsidP="007F3AA9">
      <w:pPr>
        <w:widowControl w:val="0"/>
        <w:autoSpaceDE w:val="0"/>
        <w:autoSpaceDN w:val="0"/>
        <w:adjustRightInd w:val="0"/>
        <w:jc w:val="both"/>
        <w:rPr>
          <w:rFonts w:ascii="Times New Roman" w:hAnsi="Times New Roman"/>
          <w:b/>
          <w:bCs/>
          <w:sz w:val="22"/>
          <w:szCs w:val="22"/>
        </w:rPr>
      </w:pPr>
    </w:p>
    <w:p w14:paraId="34ED1BD5" w14:textId="6745B4C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b/>
          <w:bCs/>
          <w:sz w:val="22"/>
          <w:szCs w:val="22"/>
        </w:rPr>
        <w:t>WORK EXPERIENCE:</w:t>
      </w:r>
    </w:p>
    <w:p w14:paraId="07519412"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sz w:val="22"/>
          <w:szCs w:val="22"/>
        </w:rPr>
        <w:t> </w:t>
      </w:r>
    </w:p>
    <w:p w14:paraId="71FEC71C" w14:textId="60554A9A" w:rsidR="00BB011A" w:rsidRPr="001B61E3" w:rsidRDefault="00BB011A" w:rsidP="007F3AA9">
      <w:pPr>
        <w:widowControl w:val="0"/>
        <w:autoSpaceDE w:val="0"/>
        <w:autoSpaceDN w:val="0"/>
        <w:adjustRightInd w:val="0"/>
        <w:jc w:val="both"/>
        <w:rPr>
          <w:rFonts w:ascii="Times New Roman" w:hAnsi="Times New Roman"/>
          <w:b/>
          <w:bCs/>
          <w:sz w:val="22"/>
          <w:szCs w:val="22"/>
          <w:u w:val="single"/>
        </w:rPr>
      </w:pPr>
      <w:r w:rsidRPr="001B61E3">
        <w:rPr>
          <w:rFonts w:ascii="Times New Roman" w:hAnsi="Times New Roman"/>
          <w:b/>
          <w:bCs/>
          <w:sz w:val="22"/>
          <w:szCs w:val="22"/>
          <w:u w:val="single"/>
        </w:rPr>
        <w:t xml:space="preserve">USPTO 02/2012 </w:t>
      </w:r>
      <w:r w:rsidR="007A0A16" w:rsidRPr="001B61E3">
        <w:rPr>
          <w:rFonts w:ascii="Times New Roman" w:hAnsi="Times New Roman"/>
          <w:b/>
          <w:bCs/>
          <w:sz w:val="22"/>
          <w:szCs w:val="22"/>
          <w:u w:val="single"/>
        </w:rPr>
        <w:t xml:space="preserve">SR Oracle DBA </w:t>
      </w:r>
      <w:r w:rsidRPr="001B61E3">
        <w:rPr>
          <w:rFonts w:ascii="Times New Roman" w:hAnsi="Times New Roman"/>
          <w:b/>
          <w:bCs/>
          <w:sz w:val="22"/>
          <w:szCs w:val="22"/>
          <w:u w:val="single"/>
        </w:rPr>
        <w:t>current</w:t>
      </w:r>
    </w:p>
    <w:p w14:paraId="56296146" w14:textId="47894D68" w:rsidR="00BB011A" w:rsidRPr="001B61E3" w:rsidRDefault="00BB011A" w:rsidP="007F3AA9">
      <w:pPr>
        <w:widowControl w:val="0"/>
        <w:autoSpaceDE w:val="0"/>
        <w:autoSpaceDN w:val="0"/>
        <w:adjustRightInd w:val="0"/>
        <w:jc w:val="both"/>
        <w:rPr>
          <w:rFonts w:ascii="Times New Roman" w:hAnsi="Times New Roman"/>
          <w:bCs/>
          <w:sz w:val="22"/>
          <w:szCs w:val="22"/>
        </w:rPr>
      </w:pPr>
      <w:r w:rsidRPr="001B61E3">
        <w:rPr>
          <w:rFonts w:ascii="Times New Roman" w:hAnsi="Times New Roman"/>
          <w:bCs/>
          <w:sz w:val="22"/>
          <w:szCs w:val="22"/>
        </w:rPr>
        <w:t xml:space="preserve">My </w:t>
      </w:r>
      <w:r w:rsidR="00722C1F" w:rsidRPr="001B61E3">
        <w:rPr>
          <w:rFonts w:ascii="Times New Roman" w:hAnsi="Times New Roman"/>
          <w:bCs/>
          <w:sz w:val="22"/>
          <w:szCs w:val="22"/>
        </w:rPr>
        <w:t>day-to-day</w:t>
      </w:r>
      <w:r w:rsidRPr="001B61E3">
        <w:rPr>
          <w:rFonts w:ascii="Times New Roman" w:hAnsi="Times New Roman"/>
          <w:bCs/>
          <w:sz w:val="22"/>
          <w:szCs w:val="22"/>
        </w:rPr>
        <w:t xml:space="preserve"> tasks at USPTO are support of mission critical patent, trademark and financial databases. Databases sizes are from 3tb to 200tb.  Most production databases at USPTO are high availability (some are two nodes RAC, DATAGUARD… primary has two standbys </w:t>
      </w:r>
      <w:r w:rsidR="00326B65" w:rsidRPr="001B61E3">
        <w:rPr>
          <w:rFonts w:ascii="Times New Roman" w:hAnsi="Times New Roman"/>
          <w:bCs/>
          <w:sz w:val="22"/>
          <w:szCs w:val="22"/>
        </w:rPr>
        <w:t>which are converted into</w:t>
      </w:r>
      <w:r w:rsidRPr="001B61E3">
        <w:rPr>
          <w:rFonts w:ascii="Times New Roman" w:hAnsi="Times New Roman"/>
          <w:bCs/>
          <w:sz w:val="22"/>
          <w:szCs w:val="22"/>
        </w:rPr>
        <w:t xml:space="preserve"> snapshot standby </w:t>
      </w:r>
      <w:r w:rsidR="00326B65" w:rsidRPr="001B61E3">
        <w:rPr>
          <w:rFonts w:ascii="Times New Roman" w:hAnsi="Times New Roman"/>
          <w:bCs/>
          <w:sz w:val="22"/>
          <w:szCs w:val="22"/>
        </w:rPr>
        <w:t xml:space="preserve">for application/performance testing. ORACLE </w:t>
      </w:r>
      <w:r w:rsidRPr="001B61E3">
        <w:rPr>
          <w:rFonts w:ascii="Times New Roman" w:hAnsi="Times New Roman"/>
          <w:bCs/>
          <w:sz w:val="22"/>
          <w:szCs w:val="22"/>
        </w:rPr>
        <w:t>GOLDEN GATE</w:t>
      </w:r>
      <w:r w:rsidR="00326B65" w:rsidRPr="001B61E3">
        <w:rPr>
          <w:rFonts w:ascii="Times New Roman" w:hAnsi="Times New Roman"/>
          <w:bCs/>
          <w:sz w:val="22"/>
          <w:szCs w:val="22"/>
        </w:rPr>
        <w:t xml:space="preserve"> is our replication tool</w:t>
      </w:r>
      <w:r w:rsidRPr="001B61E3">
        <w:rPr>
          <w:rFonts w:ascii="Times New Roman" w:hAnsi="Times New Roman"/>
          <w:bCs/>
          <w:sz w:val="22"/>
          <w:szCs w:val="22"/>
        </w:rPr>
        <w:t xml:space="preserve">: </w:t>
      </w:r>
      <w:r w:rsidR="00326B65" w:rsidRPr="001B61E3">
        <w:rPr>
          <w:rFonts w:ascii="Times New Roman" w:hAnsi="Times New Roman"/>
          <w:bCs/>
          <w:sz w:val="22"/>
          <w:szCs w:val="22"/>
        </w:rPr>
        <w:t xml:space="preserve">(one-way replication/bi-directional replication) we are also replicating (extracting) </w:t>
      </w:r>
      <w:r w:rsidRPr="001B61E3">
        <w:rPr>
          <w:rFonts w:ascii="Times New Roman" w:hAnsi="Times New Roman"/>
          <w:bCs/>
          <w:sz w:val="22"/>
          <w:szCs w:val="22"/>
        </w:rPr>
        <w:t>schemas from a standby</w:t>
      </w:r>
      <w:r w:rsidR="00326B65" w:rsidRPr="001B61E3">
        <w:rPr>
          <w:rFonts w:ascii="Times New Roman" w:hAnsi="Times New Roman"/>
          <w:bCs/>
          <w:sz w:val="22"/>
          <w:szCs w:val="22"/>
        </w:rPr>
        <w:t xml:space="preserve"> (and archived log area) which </w:t>
      </w:r>
      <w:proofErr w:type="gramStart"/>
      <w:r w:rsidR="00326B65" w:rsidRPr="001B61E3">
        <w:rPr>
          <w:rFonts w:ascii="Times New Roman" w:hAnsi="Times New Roman"/>
          <w:bCs/>
          <w:sz w:val="22"/>
          <w:szCs w:val="22"/>
        </w:rPr>
        <w:t>has to</w:t>
      </w:r>
      <w:proofErr w:type="gramEnd"/>
      <w:r w:rsidR="00326B65" w:rsidRPr="001B61E3">
        <w:rPr>
          <w:rFonts w:ascii="Times New Roman" w:hAnsi="Times New Roman"/>
          <w:bCs/>
          <w:sz w:val="22"/>
          <w:szCs w:val="22"/>
        </w:rPr>
        <w:t xml:space="preserve"> be in an ACTIVE role for this to occur.  In this environment we also replicate (extract site) from a</w:t>
      </w:r>
      <w:r w:rsidRPr="001B61E3">
        <w:rPr>
          <w:rFonts w:ascii="Times New Roman" w:hAnsi="Times New Roman"/>
          <w:bCs/>
          <w:sz w:val="22"/>
          <w:szCs w:val="22"/>
        </w:rPr>
        <w:t xml:space="preserve"> </w:t>
      </w:r>
      <w:r w:rsidR="00B7673F" w:rsidRPr="001B61E3">
        <w:rPr>
          <w:rFonts w:ascii="Times New Roman" w:hAnsi="Times New Roman"/>
          <w:bCs/>
          <w:sz w:val="22"/>
          <w:szCs w:val="22"/>
        </w:rPr>
        <w:t>non-standby</w:t>
      </w:r>
      <w:r w:rsidRPr="001B61E3">
        <w:rPr>
          <w:rFonts w:ascii="Times New Roman" w:hAnsi="Times New Roman"/>
          <w:bCs/>
          <w:sz w:val="22"/>
          <w:szCs w:val="22"/>
        </w:rPr>
        <w:t xml:space="preserve"> (reading from online redo logs</w:t>
      </w:r>
      <w:r w:rsidR="00326B65" w:rsidRPr="001B61E3">
        <w:rPr>
          <w:rFonts w:ascii="Times New Roman" w:hAnsi="Times New Roman"/>
          <w:bCs/>
          <w:sz w:val="22"/>
          <w:szCs w:val="22"/>
        </w:rPr>
        <w:t>)</w:t>
      </w:r>
      <w:r w:rsidRPr="001B61E3">
        <w:rPr>
          <w:rFonts w:ascii="Times New Roman" w:hAnsi="Times New Roman"/>
          <w:bCs/>
          <w:sz w:val="22"/>
          <w:szCs w:val="22"/>
        </w:rPr>
        <w:t xml:space="preserve"> </w:t>
      </w:r>
    </w:p>
    <w:p w14:paraId="0C85AE0C" w14:textId="77777777" w:rsidR="00BB011A" w:rsidRPr="001B61E3" w:rsidRDefault="00BB011A" w:rsidP="007F3AA9">
      <w:pPr>
        <w:widowControl w:val="0"/>
        <w:autoSpaceDE w:val="0"/>
        <w:autoSpaceDN w:val="0"/>
        <w:adjustRightInd w:val="0"/>
        <w:ind w:left="810"/>
        <w:jc w:val="both"/>
        <w:rPr>
          <w:rFonts w:ascii="Times New Roman" w:hAnsi="Times New Roman"/>
          <w:sz w:val="22"/>
          <w:szCs w:val="22"/>
        </w:rPr>
      </w:pPr>
      <w:r w:rsidRPr="001B61E3">
        <w:rPr>
          <w:rFonts w:ascii="Times New Roman" w:hAnsi="Times New Roman"/>
          <w:sz w:val="22"/>
          <w:szCs w:val="22"/>
        </w:rPr>
        <w:t>                                                                                                               </w:t>
      </w:r>
    </w:p>
    <w:p w14:paraId="64478B4B" w14:textId="73917FDE" w:rsidR="00475E04" w:rsidRPr="00475E04" w:rsidRDefault="00475E04" w:rsidP="007A7E67">
      <w:pPr>
        <w:widowControl w:val="0"/>
        <w:numPr>
          <w:ilvl w:val="0"/>
          <w:numId w:val="17"/>
        </w:numPr>
        <w:tabs>
          <w:tab w:val="left" w:pos="810"/>
        </w:tabs>
        <w:autoSpaceDE w:val="0"/>
        <w:autoSpaceDN w:val="0"/>
        <w:adjustRightInd w:val="0"/>
        <w:jc w:val="both"/>
        <w:rPr>
          <w:rFonts w:ascii="Times New Roman" w:hAnsi="Times New Roman"/>
          <w:sz w:val="22"/>
          <w:szCs w:val="22"/>
        </w:rPr>
      </w:pPr>
      <w:r w:rsidRPr="00475E04">
        <w:rPr>
          <w:rFonts w:ascii="Times New Roman" w:hAnsi="Times New Roman"/>
          <w:color w:val="333333"/>
          <w:sz w:val="22"/>
          <w:szCs w:val="22"/>
          <w:shd w:val="clear" w:color="auto" w:fill="FFFFFF"/>
        </w:rPr>
        <w:t>Excellent troubleshooting and problem-solving abilities</w:t>
      </w:r>
    </w:p>
    <w:p w14:paraId="350D106D" w14:textId="7ECB9CB3" w:rsidR="007302FF" w:rsidRPr="001B61E3" w:rsidRDefault="007302FF" w:rsidP="007A7E67">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Created backup and </w:t>
      </w:r>
      <w:r w:rsidR="007E14F1" w:rsidRPr="001B61E3">
        <w:rPr>
          <w:rFonts w:ascii="Times New Roman" w:hAnsi="Times New Roman"/>
          <w:sz w:val="22"/>
          <w:szCs w:val="22"/>
        </w:rPr>
        <w:t>recovery</w:t>
      </w:r>
      <w:r w:rsidRPr="001B61E3">
        <w:rPr>
          <w:rFonts w:ascii="Times New Roman" w:hAnsi="Times New Roman"/>
          <w:sz w:val="22"/>
          <w:szCs w:val="22"/>
        </w:rPr>
        <w:t xml:space="preserve"> document (step by step data-guard failover to DR site, recover from multiple </w:t>
      </w:r>
      <w:proofErr w:type="gramStart"/>
      <w:r w:rsidRPr="001B61E3">
        <w:rPr>
          <w:rFonts w:ascii="Times New Roman" w:hAnsi="Times New Roman"/>
          <w:sz w:val="22"/>
          <w:szCs w:val="22"/>
        </w:rPr>
        <w:t>issues..</w:t>
      </w:r>
      <w:proofErr w:type="gramEnd"/>
      <w:r w:rsidRPr="001B61E3">
        <w:rPr>
          <w:rFonts w:ascii="Times New Roman" w:hAnsi="Times New Roman"/>
          <w:sz w:val="22"/>
          <w:szCs w:val="22"/>
        </w:rPr>
        <w:t xml:space="preserve"> data</w:t>
      </w:r>
      <w:r w:rsidR="007E14F1">
        <w:rPr>
          <w:rFonts w:ascii="Times New Roman" w:hAnsi="Times New Roman"/>
          <w:sz w:val="22"/>
          <w:szCs w:val="22"/>
        </w:rPr>
        <w:t>-</w:t>
      </w:r>
      <w:r w:rsidRPr="001B61E3">
        <w:rPr>
          <w:rFonts w:ascii="Times New Roman" w:hAnsi="Times New Roman"/>
          <w:sz w:val="22"/>
          <w:szCs w:val="22"/>
        </w:rPr>
        <w:t>files, table</w:t>
      </w:r>
      <w:r w:rsidR="007E14F1">
        <w:rPr>
          <w:rFonts w:ascii="Times New Roman" w:hAnsi="Times New Roman"/>
          <w:sz w:val="22"/>
          <w:szCs w:val="22"/>
        </w:rPr>
        <w:t>-</w:t>
      </w:r>
      <w:r w:rsidRPr="001B61E3">
        <w:rPr>
          <w:rFonts w:ascii="Times New Roman" w:hAnsi="Times New Roman"/>
          <w:sz w:val="22"/>
          <w:szCs w:val="22"/>
        </w:rPr>
        <w:t xml:space="preserve">spaces, control files, online redo logs, archived redo logs, tables, </w:t>
      </w:r>
      <w:proofErr w:type="gramStart"/>
      <w:r w:rsidRPr="001B61E3">
        <w:rPr>
          <w:rFonts w:ascii="Times New Roman" w:hAnsi="Times New Roman"/>
          <w:sz w:val="22"/>
          <w:szCs w:val="22"/>
        </w:rPr>
        <w:t>etc..</w:t>
      </w:r>
      <w:proofErr w:type="gramEnd"/>
    </w:p>
    <w:p w14:paraId="690FDE75" w14:textId="3CCC649C" w:rsidR="007302FF" w:rsidRDefault="007302FF" w:rsidP="007A7E67">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Implemented FRA (flash back </w:t>
      </w:r>
      <w:proofErr w:type="gramStart"/>
      <w:r w:rsidRPr="001B61E3">
        <w:rPr>
          <w:rFonts w:ascii="Times New Roman" w:hAnsi="Times New Roman"/>
          <w:sz w:val="22"/>
          <w:szCs w:val="22"/>
        </w:rPr>
        <w:t>technology)…</w:t>
      </w:r>
      <w:proofErr w:type="gramEnd"/>
      <w:r w:rsidRPr="001B61E3">
        <w:rPr>
          <w:rFonts w:ascii="Times New Roman" w:hAnsi="Times New Roman"/>
          <w:sz w:val="22"/>
          <w:szCs w:val="22"/>
        </w:rPr>
        <w:t xml:space="preserve"> </w:t>
      </w:r>
    </w:p>
    <w:p w14:paraId="546789DA" w14:textId="32F3EDCE" w:rsidR="000F6C85" w:rsidRDefault="000F6C85" w:rsidP="007A7E67">
      <w:pPr>
        <w:widowControl w:val="0"/>
        <w:numPr>
          <w:ilvl w:val="0"/>
          <w:numId w:val="17"/>
        </w:numPr>
        <w:tabs>
          <w:tab w:val="left" w:pos="810"/>
        </w:tabs>
        <w:autoSpaceDE w:val="0"/>
        <w:autoSpaceDN w:val="0"/>
        <w:adjustRightInd w:val="0"/>
        <w:jc w:val="both"/>
        <w:rPr>
          <w:rFonts w:ascii="Times New Roman" w:hAnsi="Times New Roman"/>
          <w:sz w:val="22"/>
          <w:szCs w:val="22"/>
        </w:rPr>
      </w:pPr>
      <w:r>
        <w:rPr>
          <w:rFonts w:ascii="Times New Roman" w:hAnsi="Times New Roman"/>
          <w:sz w:val="22"/>
          <w:szCs w:val="22"/>
        </w:rPr>
        <w:t>Implemented OEM 11 GC, 12c and 13c</w:t>
      </w:r>
    </w:p>
    <w:p w14:paraId="4515C6F5" w14:textId="762BE6D5" w:rsidR="00BE2FB9" w:rsidRDefault="00BE2FB9" w:rsidP="007A7E67">
      <w:pPr>
        <w:widowControl w:val="0"/>
        <w:numPr>
          <w:ilvl w:val="0"/>
          <w:numId w:val="17"/>
        </w:numPr>
        <w:tabs>
          <w:tab w:val="left" w:pos="810"/>
        </w:tabs>
        <w:autoSpaceDE w:val="0"/>
        <w:autoSpaceDN w:val="0"/>
        <w:adjustRightInd w:val="0"/>
        <w:jc w:val="both"/>
        <w:rPr>
          <w:rFonts w:ascii="Times New Roman" w:hAnsi="Times New Roman"/>
          <w:sz w:val="22"/>
          <w:szCs w:val="22"/>
        </w:rPr>
      </w:pPr>
      <w:r>
        <w:rPr>
          <w:rFonts w:ascii="Times New Roman" w:hAnsi="Times New Roman"/>
          <w:sz w:val="22"/>
          <w:szCs w:val="22"/>
        </w:rPr>
        <w:t>Migrated oracle databases between platforms (</w:t>
      </w:r>
      <w:proofErr w:type="gramStart"/>
      <w:r>
        <w:rPr>
          <w:rFonts w:ascii="Times New Roman" w:hAnsi="Times New Roman"/>
          <w:sz w:val="22"/>
          <w:szCs w:val="22"/>
        </w:rPr>
        <w:t>AIX,LINUX</w:t>
      </w:r>
      <w:proofErr w:type="gramEnd"/>
      <w:r>
        <w:rPr>
          <w:rFonts w:ascii="Times New Roman" w:hAnsi="Times New Roman"/>
          <w:sz w:val="22"/>
          <w:szCs w:val="22"/>
        </w:rPr>
        <w:t>,SOLARIS</w:t>
      </w:r>
      <w:r w:rsidR="00957E13">
        <w:rPr>
          <w:rFonts w:ascii="Times New Roman" w:hAnsi="Times New Roman"/>
          <w:sz w:val="22"/>
          <w:szCs w:val="22"/>
        </w:rPr>
        <w:t>,WINDOWS</w:t>
      </w:r>
      <w:r>
        <w:rPr>
          <w:rFonts w:ascii="Times New Roman" w:hAnsi="Times New Roman"/>
          <w:sz w:val="22"/>
          <w:szCs w:val="22"/>
        </w:rPr>
        <w:t>)</w:t>
      </w:r>
      <w:r w:rsidR="00423A00">
        <w:rPr>
          <w:rFonts w:ascii="Times New Roman" w:hAnsi="Times New Roman"/>
          <w:sz w:val="22"/>
          <w:szCs w:val="22"/>
        </w:rPr>
        <w:t xml:space="preserve"> via transportable table-space and data-pump </w:t>
      </w:r>
    </w:p>
    <w:p w14:paraId="4FDEF713" w14:textId="4A784D9F" w:rsidR="007302FF" w:rsidRPr="001B61E3" w:rsidRDefault="007302FF" w:rsidP="007A7E67">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 </w:t>
      </w:r>
      <w:r w:rsidR="0056250D" w:rsidRPr="001B61E3">
        <w:rPr>
          <w:rFonts w:ascii="Times New Roman" w:hAnsi="Times New Roman"/>
          <w:sz w:val="22"/>
          <w:szCs w:val="22"/>
        </w:rPr>
        <w:t>Configured TDE. This need a wallet and a key is needed for the wallet</w:t>
      </w:r>
      <w:r w:rsidR="00F24C7E" w:rsidRPr="001B61E3">
        <w:rPr>
          <w:rFonts w:ascii="Times New Roman" w:hAnsi="Times New Roman"/>
          <w:sz w:val="22"/>
          <w:szCs w:val="22"/>
        </w:rPr>
        <w:t xml:space="preserve"> data protection</w:t>
      </w:r>
    </w:p>
    <w:p w14:paraId="73882470" w14:textId="224F1E86" w:rsidR="0056250D" w:rsidRDefault="0056250D" w:rsidP="0056250D">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ENCRYPTION_WALLET_LOCATION is needed for TDE</w:t>
      </w:r>
    </w:p>
    <w:p w14:paraId="5052CC47" w14:textId="4360434E" w:rsidR="00E13559" w:rsidRDefault="00E13559" w:rsidP="0056250D">
      <w:pPr>
        <w:widowControl w:val="0"/>
        <w:numPr>
          <w:ilvl w:val="0"/>
          <w:numId w:val="17"/>
        </w:numPr>
        <w:tabs>
          <w:tab w:val="left" w:pos="810"/>
        </w:tabs>
        <w:autoSpaceDE w:val="0"/>
        <w:autoSpaceDN w:val="0"/>
        <w:adjustRightInd w:val="0"/>
        <w:jc w:val="both"/>
        <w:rPr>
          <w:rFonts w:ascii="Times New Roman" w:hAnsi="Times New Roman"/>
          <w:sz w:val="22"/>
          <w:szCs w:val="22"/>
        </w:rPr>
      </w:pPr>
      <w:r>
        <w:rPr>
          <w:rFonts w:ascii="Times New Roman" w:hAnsi="Times New Roman"/>
          <w:sz w:val="22"/>
          <w:szCs w:val="22"/>
        </w:rPr>
        <w:t>Worked with 11GC, 12c and 13c to tune, administer, set-up nightly jobs</w:t>
      </w:r>
    </w:p>
    <w:p w14:paraId="0E9ED4D7" w14:textId="0DB9CB16" w:rsidR="00E13559" w:rsidRDefault="00E13559" w:rsidP="00E13559">
      <w:pPr>
        <w:widowControl w:val="0"/>
        <w:numPr>
          <w:ilvl w:val="0"/>
          <w:numId w:val="17"/>
        </w:numPr>
        <w:tabs>
          <w:tab w:val="left" w:pos="810"/>
        </w:tabs>
        <w:autoSpaceDE w:val="0"/>
        <w:autoSpaceDN w:val="0"/>
        <w:adjustRightInd w:val="0"/>
        <w:jc w:val="both"/>
        <w:rPr>
          <w:rFonts w:ascii="Times New Roman" w:hAnsi="Times New Roman"/>
          <w:sz w:val="22"/>
          <w:szCs w:val="22"/>
        </w:rPr>
      </w:pPr>
      <w:r>
        <w:rPr>
          <w:rFonts w:ascii="Times New Roman" w:hAnsi="Times New Roman"/>
          <w:sz w:val="22"/>
          <w:szCs w:val="22"/>
        </w:rPr>
        <w:t>Worked with 11GC, 12c and 13c to stand-up data-guard env</w:t>
      </w:r>
      <w:r w:rsidR="00C67278">
        <w:rPr>
          <w:rFonts w:ascii="Times New Roman" w:hAnsi="Times New Roman"/>
          <w:sz w:val="22"/>
          <w:szCs w:val="22"/>
        </w:rPr>
        <w:t>ironments, clone, backups, etc.</w:t>
      </w:r>
    </w:p>
    <w:p w14:paraId="453B83FE" w14:textId="25D14A12" w:rsidR="00446093" w:rsidRDefault="00446093" w:rsidP="0056250D">
      <w:pPr>
        <w:widowControl w:val="0"/>
        <w:numPr>
          <w:ilvl w:val="0"/>
          <w:numId w:val="17"/>
        </w:numPr>
        <w:tabs>
          <w:tab w:val="left" w:pos="810"/>
        </w:tabs>
        <w:autoSpaceDE w:val="0"/>
        <w:autoSpaceDN w:val="0"/>
        <w:adjustRightInd w:val="0"/>
        <w:jc w:val="both"/>
        <w:rPr>
          <w:rFonts w:ascii="Times New Roman" w:hAnsi="Times New Roman"/>
          <w:sz w:val="22"/>
          <w:szCs w:val="22"/>
        </w:rPr>
      </w:pPr>
      <w:r>
        <w:rPr>
          <w:rFonts w:ascii="Times New Roman" w:hAnsi="Times New Roman"/>
          <w:sz w:val="22"/>
          <w:szCs w:val="22"/>
        </w:rPr>
        <w:t>Configured multiple active data</w:t>
      </w:r>
      <w:r w:rsidR="009E7C2A">
        <w:rPr>
          <w:rFonts w:ascii="Times New Roman" w:hAnsi="Times New Roman"/>
          <w:sz w:val="22"/>
          <w:szCs w:val="22"/>
        </w:rPr>
        <w:t>-</w:t>
      </w:r>
      <w:r>
        <w:rPr>
          <w:rFonts w:ascii="Times New Roman" w:hAnsi="Times New Roman"/>
          <w:sz w:val="22"/>
          <w:szCs w:val="22"/>
        </w:rPr>
        <w:t>guards for Golden Gate extract from standby</w:t>
      </w:r>
    </w:p>
    <w:p w14:paraId="7490E6D7" w14:textId="43EF3BE3" w:rsidR="00446093" w:rsidRDefault="00446093" w:rsidP="00D575D9">
      <w:pPr>
        <w:widowControl w:val="0"/>
        <w:numPr>
          <w:ilvl w:val="0"/>
          <w:numId w:val="17"/>
        </w:numPr>
        <w:tabs>
          <w:tab w:val="left" w:pos="810"/>
        </w:tabs>
        <w:autoSpaceDE w:val="0"/>
        <w:autoSpaceDN w:val="0"/>
        <w:adjustRightInd w:val="0"/>
        <w:jc w:val="both"/>
        <w:rPr>
          <w:rFonts w:ascii="Times New Roman" w:hAnsi="Times New Roman"/>
          <w:sz w:val="22"/>
          <w:szCs w:val="22"/>
        </w:rPr>
      </w:pPr>
      <w:r w:rsidRPr="00AC4289">
        <w:rPr>
          <w:rFonts w:ascii="Times New Roman" w:hAnsi="Times New Roman"/>
          <w:sz w:val="22"/>
          <w:szCs w:val="22"/>
        </w:rPr>
        <w:t xml:space="preserve">Configured multiple Active Data-guards to migrate mission critical reports off the production primary </w:t>
      </w:r>
      <w:proofErr w:type="spellStart"/>
      <w:r w:rsidRPr="00AC4289">
        <w:rPr>
          <w:rFonts w:ascii="Times New Roman" w:hAnsi="Times New Roman"/>
          <w:sz w:val="22"/>
          <w:szCs w:val="22"/>
        </w:rPr>
        <w:t>db</w:t>
      </w:r>
      <w:proofErr w:type="spellEnd"/>
      <w:r w:rsidRPr="00AC4289">
        <w:rPr>
          <w:rFonts w:ascii="Times New Roman" w:hAnsi="Times New Roman"/>
          <w:sz w:val="22"/>
          <w:szCs w:val="22"/>
        </w:rPr>
        <w:t xml:space="preserve"> server </w:t>
      </w:r>
    </w:p>
    <w:p w14:paraId="4BD9412A" w14:textId="59B17BB3" w:rsidR="00095417" w:rsidRPr="00AC4289" w:rsidRDefault="00095417" w:rsidP="00D575D9">
      <w:pPr>
        <w:widowControl w:val="0"/>
        <w:numPr>
          <w:ilvl w:val="0"/>
          <w:numId w:val="17"/>
        </w:numPr>
        <w:tabs>
          <w:tab w:val="left" w:pos="810"/>
        </w:tabs>
        <w:autoSpaceDE w:val="0"/>
        <w:autoSpaceDN w:val="0"/>
        <w:adjustRightInd w:val="0"/>
        <w:jc w:val="both"/>
        <w:rPr>
          <w:rFonts w:ascii="Times New Roman" w:hAnsi="Times New Roman"/>
          <w:sz w:val="22"/>
          <w:szCs w:val="22"/>
        </w:rPr>
      </w:pPr>
      <w:r>
        <w:rPr>
          <w:rFonts w:ascii="Times New Roman" w:hAnsi="Times New Roman"/>
          <w:sz w:val="22"/>
          <w:szCs w:val="22"/>
        </w:rPr>
        <w:t xml:space="preserve">Converted all physical standbys databases into active data-guard standbys. </w:t>
      </w:r>
    </w:p>
    <w:p w14:paraId="14046187" w14:textId="46CA31C3" w:rsidR="0056250D" w:rsidRPr="001B61E3" w:rsidRDefault="0056250D" w:rsidP="0056250D">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Secure password configured via wallet (all apps and RMAN passwords are stored in oracle wallet and not in scrips or any files on the platform </w:t>
      </w:r>
    </w:p>
    <w:p w14:paraId="55E3DE2E" w14:textId="679D4417" w:rsidR="0056250D" w:rsidRDefault="0056250D" w:rsidP="0056250D">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Worked with developers to implement DATA REDACTION (used to mask critical columns</w:t>
      </w:r>
    </w:p>
    <w:p w14:paraId="174A09CA" w14:textId="17BBC9AB" w:rsidR="00682202" w:rsidRPr="00682202" w:rsidRDefault="00682202" w:rsidP="0056250D">
      <w:pPr>
        <w:widowControl w:val="0"/>
        <w:numPr>
          <w:ilvl w:val="0"/>
          <w:numId w:val="17"/>
        </w:numPr>
        <w:tabs>
          <w:tab w:val="left" w:pos="810"/>
        </w:tabs>
        <w:autoSpaceDE w:val="0"/>
        <w:autoSpaceDN w:val="0"/>
        <w:adjustRightInd w:val="0"/>
        <w:jc w:val="both"/>
        <w:rPr>
          <w:rFonts w:ascii="Times New Roman" w:hAnsi="Times New Roman"/>
          <w:sz w:val="22"/>
          <w:szCs w:val="22"/>
        </w:rPr>
      </w:pPr>
      <w:r w:rsidRPr="00682202">
        <w:rPr>
          <w:rFonts w:ascii="Times New Roman" w:hAnsi="Times New Roman"/>
          <w:color w:val="4B4B4B"/>
          <w:sz w:val="22"/>
          <w:szCs w:val="22"/>
          <w:shd w:val="clear" w:color="auto" w:fill="FFFFFF"/>
        </w:rPr>
        <w:t>configured High Availability environments with FRA/data-guard broker to enable automatic failover</w:t>
      </w:r>
    </w:p>
    <w:p w14:paraId="07E4A588" w14:textId="6444407E" w:rsidR="006540A0" w:rsidRPr="001B61E3" w:rsidRDefault="006540A0" w:rsidP="0056250D">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Configured snap-shot standby database for testing performance/application using production data and systems</w:t>
      </w:r>
    </w:p>
    <w:p w14:paraId="296B147E" w14:textId="388F8AE5" w:rsidR="006540A0" w:rsidRPr="001B61E3" w:rsidRDefault="006540A0" w:rsidP="0056250D">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lastRenderedPageBreak/>
        <w:t>Configured DR site for disaster recovery</w:t>
      </w:r>
      <w:r w:rsidR="00753340" w:rsidRPr="001B61E3">
        <w:rPr>
          <w:rFonts w:ascii="Times New Roman" w:hAnsi="Times New Roman"/>
          <w:sz w:val="22"/>
          <w:szCs w:val="22"/>
        </w:rPr>
        <w:t xml:space="preserve"> data-guard is needed</w:t>
      </w:r>
    </w:p>
    <w:p w14:paraId="75D039D9" w14:textId="4E604D76" w:rsidR="00C90725" w:rsidRPr="001B61E3" w:rsidRDefault="00C90725" w:rsidP="0056250D">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Configure Active database for reports on standby site</w:t>
      </w:r>
    </w:p>
    <w:p w14:paraId="78F712C7" w14:textId="6A4E1094" w:rsidR="003D336C" w:rsidRPr="001B61E3" w:rsidRDefault="004D274F" w:rsidP="007A7E67">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S</w:t>
      </w:r>
      <w:r w:rsidR="007A7E67" w:rsidRPr="001B61E3">
        <w:rPr>
          <w:rFonts w:ascii="Times New Roman" w:hAnsi="Times New Roman"/>
          <w:sz w:val="22"/>
          <w:szCs w:val="22"/>
        </w:rPr>
        <w:t xml:space="preserve">trong golden gate </w:t>
      </w:r>
      <w:r w:rsidR="00FB0537" w:rsidRPr="001B61E3">
        <w:rPr>
          <w:rFonts w:ascii="Times New Roman" w:hAnsi="Times New Roman"/>
          <w:sz w:val="22"/>
          <w:szCs w:val="22"/>
        </w:rPr>
        <w:t>skills</w:t>
      </w:r>
      <w:r w:rsidR="007A7E67" w:rsidRPr="001B61E3">
        <w:rPr>
          <w:rFonts w:ascii="Times New Roman" w:hAnsi="Times New Roman"/>
          <w:sz w:val="22"/>
          <w:szCs w:val="22"/>
        </w:rPr>
        <w:t xml:space="preserve"> </w:t>
      </w:r>
      <w:r w:rsidR="00FB0537" w:rsidRPr="001B61E3">
        <w:rPr>
          <w:rFonts w:ascii="Times New Roman" w:hAnsi="Times New Roman"/>
          <w:sz w:val="22"/>
          <w:szCs w:val="22"/>
        </w:rPr>
        <w:t>(tuned hung GG pro</w:t>
      </w:r>
      <w:r w:rsidR="003D336C" w:rsidRPr="001B61E3">
        <w:rPr>
          <w:rFonts w:ascii="Times New Roman" w:hAnsi="Times New Roman"/>
          <w:sz w:val="22"/>
          <w:szCs w:val="22"/>
        </w:rPr>
        <w:t>cesses, add tables to GG groups</w:t>
      </w:r>
    </w:p>
    <w:p w14:paraId="7F72C03F" w14:textId="56FFD841" w:rsidR="007A7E67" w:rsidRDefault="0045656B" w:rsidP="007A7E67">
      <w:pPr>
        <w:widowControl w:val="0"/>
        <w:numPr>
          <w:ilvl w:val="0"/>
          <w:numId w:val="17"/>
        </w:numPr>
        <w:tabs>
          <w:tab w:val="left" w:pos="810"/>
        </w:tabs>
        <w:autoSpaceDE w:val="0"/>
        <w:autoSpaceDN w:val="0"/>
        <w:adjustRightInd w:val="0"/>
        <w:jc w:val="both"/>
        <w:rPr>
          <w:rFonts w:ascii="Times New Roman" w:hAnsi="Times New Roman"/>
          <w:sz w:val="22"/>
          <w:szCs w:val="22"/>
        </w:rPr>
      </w:pPr>
      <w:r>
        <w:rPr>
          <w:rFonts w:ascii="Times New Roman" w:hAnsi="Times New Roman"/>
          <w:sz w:val="22"/>
          <w:szCs w:val="22"/>
        </w:rPr>
        <w:t>Resolved Golden Gate mapping issues</w:t>
      </w:r>
      <w:r w:rsidR="00FB0537" w:rsidRPr="001B61E3">
        <w:rPr>
          <w:rFonts w:ascii="Times New Roman" w:hAnsi="Times New Roman"/>
          <w:sz w:val="22"/>
          <w:szCs w:val="22"/>
        </w:rPr>
        <w:t>, etc</w:t>
      </w:r>
      <w:r w:rsidRPr="001B61E3">
        <w:rPr>
          <w:rFonts w:ascii="Times New Roman" w:hAnsi="Times New Roman"/>
          <w:sz w:val="22"/>
          <w:szCs w:val="22"/>
        </w:rPr>
        <w:t>...)</w:t>
      </w:r>
    </w:p>
    <w:p w14:paraId="7A02DF02" w14:textId="77777777" w:rsidR="0045656B" w:rsidRPr="001B61E3" w:rsidRDefault="0045656B" w:rsidP="0045656B">
      <w:pPr>
        <w:widowControl w:val="0"/>
        <w:numPr>
          <w:ilvl w:val="0"/>
          <w:numId w:val="17"/>
        </w:numPr>
        <w:tabs>
          <w:tab w:val="left" w:pos="810"/>
        </w:tabs>
        <w:autoSpaceDE w:val="0"/>
        <w:autoSpaceDN w:val="0"/>
        <w:adjustRightInd w:val="0"/>
        <w:jc w:val="both"/>
        <w:rPr>
          <w:rFonts w:ascii="Times New Roman" w:hAnsi="Times New Roman"/>
          <w:sz w:val="22"/>
          <w:szCs w:val="22"/>
        </w:rPr>
      </w:pPr>
      <w:r>
        <w:rPr>
          <w:rFonts w:ascii="Times New Roman" w:hAnsi="Times New Roman"/>
          <w:sz w:val="22"/>
          <w:szCs w:val="22"/>
        </w:rPr>
        <w:t xml:space="preserve">Performance tune golden gate (added tuning parameters in param files and created multiple group for extract and </w:t>
      </w:r>
      <w:proofErr w:type="spellStart"/>
      <w:r>
        <w:rPr>
          <w:rFonts w:ascii="Times New Roman" w:hAnsi="Times New Roman"/>
          <w:sz w:val="22"/>
          <w:szCs w:val="22"/>
        </w:rPr>
        <w:t>replicat</w:t>
      </w:r>
      <w:proofErr w:type="spellEnd"/>
      <w:r>
        <w:rPr>
          <w:rFonts w:ascii="Times New Roman" w:hAnsi="Times New Roman"/>
          <w:sz w:val="22"/>
          <w:szCs w:val="22"/>
        </w:rPr>
        <w:t xml:space="preserve"> site</w:t>
      </w:r>
    </w:p>
    <w:p w14:paraId="4A016E6A" w14:textId="77777777" w:rsidR="00891825" w:rsidRPr="001B61E3" w:rsidRDefault="004D274F" w:rsidP="00891825">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M</w:t>
      </w:r>
      <w:r w:rsidR="00645CD7" w:rsidRPr="001B61E3">
        <w:rPr>
          <w:rFonts w:ascii="Times New Roman" w:hAnsi="Times New Roman"/>
          <w:sz w:val="22"/>
          <w:szCs w:val="22"/>
        </w:rPr>
        <w:t>igrated from character set 11g WE8</w:t>
      </w:r>
      <w:r w:rsidR="00FB0537" w:rsidRPr="001B61E3">
        <w:rPr>
          <w:rFonts w:ascii="Times New Roman" w:hAnsi="Times New Roman"/>
          <w:sz w:val="22"/>
          <w:szCs w:val="22"/>
        </w:rPr>
        <w:t xml:space="preserve"> </w:t>
      </w:r>
      <w:r w:rsidR="00645CD7" w:rsidRPr="001B61E3">
        <w:rPr>
          <w:rFonts w:ascii="Times New Roman" w:hAnsi="Times New Roman"/>
          <w:sz w:val="22"/>
          <w:szCs w:val="22"/>
        </w:rPr>
        <w:t xml:space="preserve">ISO8859P15 to 12c AL32UTF8 </w:t>
      </w:r>
      <w:r w:rsidR="00891825" w:rsidRPr="001B61E3">
        <w:rPr>
          <w:rFonts w:ascii="Times New Roman" w:hAnsi="Times New Roman"/>
          <w:sz w:val="22"/>
          <w:szCs w:val="22"/>
        </w:rPr>
        <w:t xml:space="preserve">via </w:t>
      </w:r>
      <w:proofErr w:type="spellStart"/>
      <w:r w:rsidR="00891825" w:rsidRPr="001B61E3">
        <w:rPr>
          <w:rFonts w:ascii="Times New Roman" w:hAnsi="Times New Roman"/>
          <w:sz w:val="22"/>
          <w:szCs w:val="22"/>
        </w:rPr>
        <w:t>csscan</w:t>
      </w:r>
      <w:proofErr w:type="spellEnd"/>
      <w:r w:rsidR="00891825" w:rsidRPr="001B61E3">
        <w:rPr>
          <w:rFonts w:ascii="Times New Roman" w:hAnsi="Times New Roman"/>
          <w:sz w:val="22"/>
          <w:szCs w:val="22"/>
        </w:rPr>
        <w:t xml:space="preserve"> tool</w:t>
      </w:r>
    </w:p>
    <w:p w14:paraId="327269B5" w14:textId="65F7E888" w:rsidR="007302FF" w:rsidRPr="001B61E3" w:rsidRDefault="00AC4289" w:rsidP="00645CD7">
      <w:pPr>
        <w:widowControl w:val="0"/>
        <w:numPr>
          <w:ilvl w:val="0"/>
          <w:numId w:val="17"/>
        </w:numPr>
        <w:tabs>
          <w:tab w:val="left" w:pos="810"/>
        </w:tabs>
        <w:autoSpaceDE w:val="0"/>
        <w:autoSpaceDN w:val="0"/>
        <w:adjustRightInd w:val="0"/>
        <w:jc w:val="both"/>
        <w:rPr>
          <w:rFonts w:ascii="Times New Roman" w:hAnsi="Times New Roman"/>
          <w:sz w:val="22"/>
          <w:szCs w:val="22"/>
        </w:rPr>
      </w:pPr>
      <w:r>
        <w:rPr>
          <w:rFonts w:ascii="Times New Roman" w:hAnsi="Times New Roman"/>
          <w:sz w:val="22"/>
          <w:szCs w:val="22"/>
        </w:rPr>
        <w:t>Corruption prevention, d</w:t>
      </w:r>
      <w:r w:rsidR="00891825" w:rsidRPr="001B61E3">
        <w:rPr>
          <w:rFonts w:ascii="Times New Roman" w:hAnsi="Times New Roman"/>
          <w:sz w:val="22"/>
          <w:szCs w:val="22"/>
        </w:rPr>
        <w:t xml:space="preserve">etecting and </w:t>
      </w:r>
      <w:r w:rsidRPr="001B61E3">
        <w:rPr>
          <w:rFonts w:ascii="Times New Roman" w:hAnsi="Times New Roman"/>
          <w:sz w:val="22"/>
          <w:szCs w:val="22"/>
        </w:rPr>
        <w:t>repairing</w:t>
      </w:r>
      <w:r w:rsidR="00891825" w:rsidRPr="001B61E3">
        <w:rPr>
          <w:rFonts w:ascii="Times New Roman" w:hAnsi="Times New Roman"/>
          <w:sz w:val="22"/>
          <w:szCs w:val="22"/>
        </w:rPr>
        <w:t xml:space="preserve"> via active </w:t>
      </w:r>
      <w:proofErr w:type="spellStart"/>
      <w:r w:rsidR="00891825" w:rsidRPr="001B61E3">
        <w:rPr>
          <w:rFonts w:ascii="Times New Roman" w:hAnsi="Times New Roman"/>
          <w:sz w:val="22"/>
          <w:szCs w:val="22"/>
        </w:rPr>
        <w:t>dataguard</w:t>
      </w:r>
      <w:proofErr w:type="spellEnd"/>
      <w:r w:rsidR="00891825" w:rsidRPr="001B61E3">
        <w:rPr>
          <w:rFonts w:ascii="Times New Roman" w:hAnsi="Times New Roman"/>
          <w:sz w:val="22"/>
          <w:szCs w:val="22"/>
        </w:rPr>
        <w:t xml:space="preserve">, </w:t>
      </w:r>
      <w:proofErr w:type="spellStart"/>
      <w:proofErr w:type="gramStart"/>
      <w:r w:rsidR="00891825" w:rsidRPr="001B61E3">
        <w:rPr>
          <w:rFonts w:ascii="Times New Roman" w:hAnsi="Times New Roman"/>
          <w:sz w:val="22"/>
          <w:szCs w:val="22"/>
        </w:rPr>
        <w:t>init.or</w:t>
      </w:r>
      <w:proofErr w:type="spellEnd"/>
      <w:proofErr w:type="gramEnd"/>
      <w:r w:rsidR="00891825" w:rsidRPr="001B61E3">
        <w:rPr>
          <w:rFonts w:ascii="Times New Roman" w:hAnsi="Times New Roman"/>
          <w:sz w:val="22"/>
          <w:szCs w:val="22"/>
        </w:rPr>
        <w:t xml:space="preserve"> parameters, flash back technology, RMAN, </w:t>
      </w:r>
      <w:proofErr w:type="spellStart"/>
      <w:r w:rsidR="00891825" w:rsidRPr="001B61E3">
        <w:rPr>
          <w:rFonts w:ascii="Times New Roman" w:hAnsi="Times New Roman"/>
          <w:sz w:val="22"/>
          <w:szCs w:val="22"/>
        </w:rPr>
        <w:t>etc</w:t>
      </w:r>
      <w:proofErr w:type="spellEnd"/>
      <w:r w:rsidR="00891825" w:rsidRPr="001B61E3">
        <w:rPr>
          <w:rFonts w:ascii="Times New Roman" w:hAnsi="Times New Roman"/>
          <w:sz w:val="22"/>
          <w:szCs w:val="22"/>
        </w:rPr>
        <w:t>…</w:t>
      </w:r>
    </w:p>
    <w:p w14:paraId="517A8211" w14:textId="32ED922E" w:rsidR="007302FF" w:rsidRPr="001B61E3" w:rsidRDefault="007302FF" w:rsidP="00645CD7">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Configured Golden Gate wallet (only use with 12C)</w:t>
      </w:r>
    </w:p>
    <w:p w14:paraId="7678322A" w14:textId="77777777" w:rsidR="003F29E9" w:rsidRDefault="006453E3"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Created 12C PDB via cop</w:t>
      </w:r>
      <w:r w:rsidR="003F29E9">
        <w:rPr>
          <w:rFonts w:ascii="Times New Roman" w:hAnsi="Times New Roman"/>
          <w:sz w:val="22"/>
          <w:szCs w:val="22"/>
        </w:rPr>
        <w:t>ied</w:t>
      </w:r>
      <w:r w:rsidRPr="001B61E3">
        <w:rPr>
          <w:rFonts w:ascii="Times New Roman" w:hAnsi="Times New Roman"/>
          <w:sz w:val="22"/>
          <w:szCs w:val="22"/>
        </w:rPr>
        <w:t xml:space="preserve"> and plugging in </w:t>
      </w:r>
    </w:p>
    <w:p w14:paraId="62459D92" w14:textId="77523B82" w:rsidR="003F29E9" w:rsidRDefault="003F29E9"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Pr>
          <w:rFonts w:ascii="Times New Roman" w:hAnsi="Times New Roman"/>
          <w:sz w:val="22"/>
          <w:szCs w:val="22"/>
        </w:rPr>
        <w:t>C</w:t>
      </w:r>
      <w:r w:rsidR="006453E3" w:rsidRPr="001B61E3">
        <w:rPr>
          <w:rFonts w:ascii="Times New Roman" w:hAnsi="Times New Roman"/>
          <w:sz w:val="22"/>
          <w:szCs w:val="22"/>
        </w:rPr>
        <w:t>op</w:t>
      </w:r>
      <w:r>
        <w:rPr>
          <w:rFonts w:ascii="Times New Roman" w:hAnsi="Times New Roman"/>
          <w:sz w:val="22"/>
          <w:szCs w:val="22"/>
        </w:rPr>
        <w:t>ied</w:t>
      </w:r>
      <w:r w:rsidR="006453E3" w:rsidRPr="001B61E3">
        <w:rPr>
          <w:rFonts w:ascii="Times New Roman" w:hAnsi="Times New Roman"/>
          <w:sz w:val="22"/>
          <w:szCs w:val="22"/>
        </w:rPr>
        <w:t xml:space="preserve"> files from seed, clon</w:t>
      </w:r>
      <w:r w:rsidR="00CA1F70">
        <w:rPr>
          <w:rFonts w:ascii="Times New Roman" w:hAnsi="Times New Roman"/>
          <w:sz w:val="22"/>
          <w:szCs w:val="22"/>
        </w:rPr>
        <w:t>ed</w:t>
      </w:r>
      <w:r w:rsidR="006453E3" w:rsidRPr="001B61E3">
        <w:rPr>
          <w:rFonts w:ascii="Times New Roman" w:hAnsi="Times New Roman"/>
          <w:sz w:val="22"/>
          <w:szCs w:val="22"/>
        </w:rPr>
        <w:t xml:space="preserve"> a PDB locally and remote</w:t>
      </w:r>
    </w:p>
    <w:p w14:paraId="5009CEC6" w14:textId="2018FBD6" w:rsidR="008B29B9" w:rsidRPr="001B61E3" w:rsidRDefault="006453E3"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plug</w:t>
      </w:r>
      <w:r w:rsidR="003F29E9">
        <w:rPr>
          <w:rFonts w:ascii="Times New Roman" w:hAnsi="Times New Roman"/>
          <w:sz w:val="22"/>
          <w:szCs w:val="22"/>
        </w:rPr>
        <w:t>ged</w:t>
      </w:r>
      <w:r w:rsidRPr="001B61E3">
        <w:rPr>
          <w:rFonts w:ascii="Times New Roman" w:hAnsi="Times New Roman"/>
          <w:sz w:val="22"/>
          <w:szCs w:val="22"/>
        </w:rPr>
        <w:t xml:space="preserve"> in an unplugged PDB, plugg</w:t>
      </w:r>
      <w:r w:rsidR="003F29E9">
        <w:rPr>
          <w:rFonts w:ascii="Times New Roman" w:hAnsi="Times New Roman"/>
          <w:sz w:val="22"/>
          <w:szCs w:val="22"/>
        </w:rPr>
        <w:t>ed</w:t>
      </w:r>
      <w:r w:rsidRPr="001B61E3">
        <w:rPr>
          <w:rFonts w:ascii="Times New Roman" w:hAnsi="Times New Roman"/>
          <w:sz w:val="22"/>
          <w:szCs w:val="22"/>
        </w:rPr>
        <w:t xml:space="preserve"> a non-CDB as a PDB</w:t>
      </w:r>
    </w:p>
    <w:p w14:paraId="234E64E9" w14:textId="77777777" w:rsidR="00BB011A" w:rsidRPr="001B61E3" w:rsidRDefault="00BB011A"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Install</w:t>
      </w:r>
      <w:r w:rsidR="0021237B" w:rsidRPr="001B61E3">
        <w:rPr>
          <w:rFonts w:ascii="Times New Roman" w:hAnsi="Times New Roman"/>
          <w:sz w:val="22"/>
          <w:szCs w:val="22"/>
        </w:rPr>
        <w:t>ed</w:t>
      </w:r>
      <w:r w:rsidRPr="001B61E3">
        <w:rPr>
          <w:rFonts w:ascii="Times New Roman" w:hAnsi="Times New Roman"/>
          <w:sz w:val="22"/>
          <w:szCs w:val="22"/>
        </w:rPr>
        <w:t xml:space="preserve"> and configured </w:t>
      </w:r>
      <w:r w:rsidR="0021237B" w:rsidRPr="001B61E3">
        <w:rPr>
          <w:rFonts w:ascii="Times New Roman" w:hAnsi="Times New Roman"/>
          <w:sz w:val="22"/>
          <w:szCs w:val="22"/>
        </w:rPr>
        <w:t xml:space="preserve">11g and 12c </w:t>
      </w:r>
      <w:r w:rsidRPr="001B61E3">
        <w:rPr>
          <w:rFonts w:ascii="Times New Roman" w:hAnsi="Times New Roman"/>
          <w:sz w:val="22"/>
          <w:szCs w:val="22"/>
        </w:rPr>
        <w:t>GOLDEN GA</w:t>
      </w:r>
      <w:bookmarkStart w:id="0" w:name="_GoBack"/>
      <w:bookmarkEnd w:id="0"/>
      <w:r w:rsidRPr="001B61E3">
        <w:rPr>
          <w:rFonts w:ascii="Times New Roman" w:hAnsi="Times New Roman"/>
          <w:sz w:val="22"/>
          <w:szCs w:val="22"/>
        </w:rPr>
        <w:t>TE in production, QA and testing environments</w:t>
      </w:r>
    </w:p>
    <w:p w14:paraId="11821677" w14:textId="77777777" w:rsidR="00DF1261" w:rsidRPr="001B61E3" w:rsidRDefault="00DF7648" w:rsidP="004914DA">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Upgraded </w:t>
      </w:r>
      <w:proofErr w:type="spellStart"/>
      <w:r w:rsidRPr="001B61E3">
        <w:rPr>
          <w:rFonts w:ascii="Times New Roman" w:hAnsi="Times New Roman"/>
          <w:sz w:val="22"/>
          <w:szCs w:val="22"/>
        </w:rPr>
        <w:t>GoldenGate</w:t>
      </w:r>
      <w:proofErr w:type="spellEnd"/>
      <w:r w:rsidRPr="001B61E3">
        <w:rPr>
          <w:rFonts w:ascii="Times New Roman" w:hAnsi="Times New Roman"/>
          <w:sz w:val="22"/>
          <w:szCs w:val="22"/>
        </w:rPr>
        <w:t xml:space="preserve"> from 11.1 to </w:t>
      </w:r>
      <w:proofErr w:type="gramStart"/>
      <w:r w:rsidRPr="001B61E3">
        <w:rPr>
          <w:rFonts w:ascii="Times New Roman" w:hAnsi="Times New Roman"/>
          <w:sz w:val="22"/>
          <w:szCs w:val="22"/>
        </w:rPr>
        <w:t xml:space="preserve">11.2 </w:t>
      </w:r>
      <w:r w:rsidR="00C5231B" w:rsidRPr="001B61E3">
        <w:rPr>
          <w:rFonts w:ascii="Times New Roman" w:hAnsi="Times New Roman"/>
          <w:sz w:val="22"/>
          <w:szCs w:val="22"/>
        </w:rPr>
        <w:t xml:space="preserve"> and</w:t>
      </w:r>
      <w:proofErr w:type="gramEnd"/>
      <w:r w:rsidR="00C5231B" w:rsidRPr="001B61E3">
        <w:rPr>
          <w:rFonts w:ascii="Times New Roman" w:hAnsi="Times New Roman"/>
          <w:sz w:val="22"/>
          <w:szCs w:val="22"/>
        </w:rPr>
        <w:t xml:space="preserve"> also installed 12c golden gate </w:t>
      </w:r>
      <w:r w:rsidRPr="001B61E3">
        <w:rPr>
          <w:rFonts w:ascii="Times New Roman" w:hAnsi="Times New Roman"/>
          <w:sz w:val="22"/>
          <w:szCs w:val="22"/>
        </w:rPr>
        <w:t xml:space="preserve">on multiple environments </w:t>
      </w:r>
    </w:p>
    <w:p w14:paraId="46A48236" w14:textId="77777777" w:rsidR="0021237B" w:rsidRPr="001B61E3" w:rsidRDefault="0021237B"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Configured golden gate replication from 11g to 12c oracle database</w:t>
      </w:r>
    </w:p>
    <w:p w14:paraId="30242730" w14:textId="77777777" w:rsidR="00233E05" w:rsidRPr="001B61E3" w:rsidRDefault="00233E05"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SQL tuning using SPM and </w:t>
      </w:r>
      <w:proofErr w:type="spellStart"/>
      <w:r w:rsidRPr="001B61E3">
        <w:rPr>
          <w:rFonts w:ascii="Times New Roman" w:hAnsi="Times New Roman"/>
          <w:sz w:val="22"/>
          <w:szCs w:val="22"/>
        </w:rPr>
        <w:t>sql</w:t>
      </w:r>
      <w:proofErr w:type="spellEnd"/>
      <w:r w:rsidRPr="001B61E3">
        <w:rPr>
          <w:rFonts w:ascii="Times New Roman" w:hAnsi="Times New Roman"/>
          <w:sz w:val="22"/>
          <w:szCs w:val="22"/>
        </w:rPr>
        <w:t xml:space="preserve"> profile </w:t>
      </w:r>
    </w:p>
    <w:p w14:paraId="7600208B" w14:textId="77777777" w:rsidR="003754E0" w:rsidRPr="001B61E3" w:rsidRDefault="003754E0"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Recovered </w:t>
      </w:r>
      <w:r w:rsidR="001B104E" w:rsidRPr="001B61E3">
        <w:rPr>
          <w:rFonts w:ascii="Times New Roman" w:hAnsi="Times New Roman"/>
          <w:sz w:val="22"/>
          <w:szCs w:val="22"/>
        </w:rPr>
        <w:t xml:space="preserve">over </w:t>
      </w:r>
      <w:r w:rsidRPr="001B61E3">
        <w:rPr>
          <w:rFonts w:ascii="Times New Roman" w:hAnsi="Times New Roman"/>
          <w:sz w:val="22"/>
          <w:szCs w:val="22"/>
        </w:rPr>
        <w:t>300 missing archived log sequences from backup and applied them to standby database to resolve gap issues</w:t>
      </w:r>
    </w:p>
    <w:p w14:paraId="7DED78F7" w14:textId="34BEBE4F" w:rsidR="00F13BC6" w:rsidRPr="001B61E3" w:rsidRDefault="00F13BC6"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proofErr w:type="spellStart"/>
      <w:r w:rsidRPr="001B61E3">
        <w:rPr>
          <w:rFonts w:ascii="Times New Roman" w:hAnsi="Times New Roman"/>
          <w:sz w:val="22"/>
          <w:szCs w:val="22"/>
        </w:rPr>
        <w:t>Recoverd</w:t>
      </w:r>
      <w:proofErr w:type="spellEnd"/>
      <w:r w:rsidRPr="001B61E3">
        <w:rPr>
          <w:rFonts w:ascii="Times New Roman" w:hAnsi="Times New Roman"/>
          <w:sz w:val="22"/>
          <w:szCs w:val="22"/>
        </w:rPr>
        <w:t xml:space="preserve"> missing archived logs for </w:t>
      </w:r>
      <w:proofErr w:type="spellStart"/>
      <w:r w:rsidRPr="001B61E3">
        <w:rPr>
          <w:rFonts w:ascii="Times New Roman" w:hAnsi="Times New Roman"/>
          <w:sz w:val="22"/>
          <w:szCs w:val="22"/>
        </w:rPr>
        <w:t>GoldenGate</w:t>
      </w:r>
      <w:proofErr w:type="spellEnd"/>
      <w:r w:rsidRPr="001B61E3">
        <w:rPr>
          <w:rFonts w:ascii="Times New Roman" w:hAnsi="Times New Roman"/>
          <w:sz w:val="22"/>
          <w:szCs w:val="22"/>
        </w:rPr>
        <w:t xml:space="preserve"> </w:t>
      </w:r>
      <w:r w:rsidR="002903EE" w:rsidRPr="001B61E3">
        <w:rPr>
          <w:rFonts w:ascii="Times New Roman" w:hAnsi="Times New Roman"/>
          <w:sz w:val="22"/>
          <w:szCs w:val="22"/>
        </w:rPr>
        <w:t>extract process, on the extract site</w:t>
      </w:r>
      <w:r w:rsidR="006577DD" w:rsidRPr="001B61E3">
        <w:rPr>
          <w:rFonts w:ascii="Times New Roman" w:hAnsi="Times New Roman"/>
          <w:sz w:val="22"/>
          <w:szCs w:val="22"/>
        </w:rPr>
        <w:t xml:space="preserve"> (Golden gate extracting from the standby. Standby </w:t>
      </w:r>
      <w:proofErr w:type="gramStart"/>
      <w:r w:rsidR="006577DD" w:rsidRPr="001B61E3">
        <w:rPr>
          <w:rFonts w:ascii="Times New Roman" w:hAnsi="Times New Roman"/>
          <w:sz w:val="22"/>
          <w:szCs w:val="22"/>
        </w:rPr>
        <w:t>has to</w:t>
      </w:r>
      <w:proofErr w:type="gramEnd"/>
      <w:r w:rsidR="006577DD" w:rsidRPr="001B61E3">
        <w:rPr>
          <w:rFonts w:ascii="Times New Roman" w:hAnsi="Times New Roman"/>
          <w:sz w:val="22"/>
          <w:szCs w:val="22"/>
        </w:rPr>
        <w:t xml:space="preserve"> be in active role)</w:t>
      </w:r>
    </w:p>
    <w:p w14:paraId="1A46A155" w14:textId="1324CD36" w:rsidR="00BB011A" w:rsidRPr="001B61E3" w:rsidRDefault="00EB484B"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Trouble-</w:t>
      </w:r>
      <w:r w:rsidR="00BB011A" w:rsidRPr="001B61E3">
        <w:rPr>
          <w:rFonts w:ascii="Times New Roman" w:hAnsi="Times New Roman"/>
          <w:sz w:val="22"/>
          <w:szCs w:val="22"/>
        </w:rPr>
        <w:t>shot GOLDEN GATE mapping issues (</w:t>
      </w:r>
      <w:r w:rsidR="006E39E4" w:rsidRPr="001B61E3">
        <w:rPr>
          <w:rFonts w:ascii="Times New Roman" w:hAnsi="Times New Roman"/>
          <w:sz w:val="22"/>
          <w:szCs w:val="22"/>
        </w:rPr>
        <w:t>missing indexes on target sites can cause this problem as well as other things</w:t>
      </w:r>
      <w:r w:rsidR="00BB011A" w:rsidRPr="001B61E3">
        <w:rPr>
          <w:rFonts w:ascii="Times New Roman" w:hAnsi="Times New Roman"/>
          <w:sz w:val="22"/>
          <w:szCs w:val="22"/>
        </w:rPr>
        <w:t xml:space="preserve"> </w:t>
      </w:r>
      <w:proofErr w:type="gramStart"/>
      <w:r w:rsidR="00BB011A" w:rsidRPr="001B61E3">
        <w:rPr>
          <w:rFonts w:ascii="Times New Roman" w:hAnsi="Times New Roman"/>
          <w:sz w:val="22"/>
          <w:szCs w:val="22"/>
        </w:rPr>
        <w:t>etc..</w:t>
      </w:r>
      <w:proofErr w:type="gramEnd"/>
      <w:r w:rsidR="00BB011A" w:rsidRPr="001B61E3">
        <w:rPr>
          <w:rFonts w:ascii="Times New Roman" w:hAnsi="Times New Roman"/>
          <w:sz w:val="22"/>
          <w:szCs w:val="22"/>
        </w:rPr>
        <w:t>)</w:t>
      </w:r>
    </w:p>
    <w:p w14:paraId="22A7E843" w14:textId="77777777" w:rsidR="008A372E" w:rsidRPr="001B61E3" w:rsidRDefault="008A372E"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color w:val="333333"/>
          <w:sz w:val="22"/>
          <w:szCs w:val="22"/>
        </w:rPr>
        <w:t>Perform SQL tuning and instance tuning</w:t>
      </w:r>
    </w:p>
    <w:p w14:paraId="1E861687" w14:textId="77777777" w:rsidR="00295DF0" w:rsidRPr="001B61E3" w:rsidRDefault="00295DF0"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color w:val="333333"/>
          <w:sz w:val="22"/>
          <w:szCs w:val="22"/>
        </w:rPr>
        <w:t xml:space="preserve">Applied </w:t>
      </w:r>
      <w:proofErr w:type="spellStart"/>
      <w:r w:rsidRPr="001B61E3">
        <w:rPr>
          <w:rFonts w:ascii="Times New Roman" w:hAnsi="Times New Roman"/>
          <w:color w:val="333333"/>
          <w:sz w:val="22"/>
          <w:szCs w:val="22"/>
        </w:rPr>
        <w:t>OPatch</w:t>
      </w:r>
      <w:proofErr w:type="spellEnd"/>
      <w:r w:rsidRPr="001B61E3">
        <w:rPr>
          <w:rFonts w:ascii="Times New Roman" w:hAnsi="Times New Roman"/>
          <w:color w:val="333333"/>
          <w:sz w:val="22"/>
          <w:szCs w:val="22"/>
        </w:rPr>
        <w:t xml:space="preserve"> and PSU to production and test environments</w:t>
      </w:r>
    </w:p>
    <w:p w14:paraId="191AF7C3" w14:textId="77777777" w:rsidR="00BB011A" w:rsidRPr="001B61E3" w:rsidRDefault="00BB011A"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Tuned golden gate </w:t>
      </w:r>
      <w:proofErr w:type="spellStart"/>
      <w:r w:rsidRPr="001B61E3">
        <w:rPr>
          <w:rFonts w:ascii="Times New Roman" w:hAnsi="Times New Roman"/>
          <w:sz w:val="22"/>
          <w:szCs w:val="22"/>
        </w:rPr>
        <w:t>replicat</w:t>
      </w:r>
      <w:proofErr w:type="spellEnd"/>
      <w:r w:rsidRPr="001B61E3">
        <w:rPr>
          <w:rFonts w:ascii="Times New Roman" w:hAnsi="Times New Roman"/>
          <w:sz w:val="22"/>
          <w:szCs w:val="22"/>
        </w:rPr>
        <w:t xml:space="preserve"> (</w:t>
      </w:r>
      <w:proofErr w:type="spellStart"/>
      <w:r w:rsidRPr="001B61E3">
        <w:rPr>
          <w:rFonts w:ascii="Times New Roman" w:hAnsi="Times New Roman"/>
          <w:sz w:val="22"/>
          <w:szCs w:val="22"/>
        </w:rPr>
        <w:t>ggadmin</w:t>
      </w:r>
      <w:proofErr w:type="spellEnd"/>
      <w:r w:rsidRPr="001B61E3">
        <w:rPr>
          <w:rFonts w:ascii="Times New Roman" w:hAnsi="Times New Roman"/>
          <w:sz w:val="22"/>
          <w:szCs w:val="22"/>
        </w:rPr>
        <w:t xml:space="preserve"> waiting to write, used golden gate tuning parameters, tuned the database for better performance </w:t>
      </w:r>
      <w:proofErr w:type="gramStart"/>
      <w:r w:rsidRPr="001B61E3">
        <w:rPr>
          <w:rFonts w:ascii="Times New Roman" w:hAnsi="Times New Roman"/>
          <w:sz w:val="22"/>
          <w:szCs w:val="22"/>
        </w:rPr>
        <w:t xml:space="preserve">on  </w:t>
      </w:r>
      <w:proofErr w:type="spellStart"/>
      <w:r w:rsidRPr="001B61E3">
        <w:rPr>
          <w:rFonts w:ascii="Times New Roman" w:hAnsi="Times New Roman"/>
          <w:sz w:val="22"/>
          <w:szCs w:val="22"/>
        </w:rPr>
        <w:t>replicat</w:t>
      </w:r>
      <w:proofErr w:type="spellEnd"/>
      <w:proofErr w:type="gramEnd"/>
      <w:r w:rsidRPr="001B61E3">
        <w:rPr>
          <w:rFonts w:ascii="Times New Roman" w:hAnsi="Times New Roman"/>
          <w:sz w:val="22"/>
          <w:szCs w:val="22"/>
        </w:rPr>
        <w:t xml:space="preserve"> site, </w:t>
      </w:r>
      <w:proofErr w:type="spellStart"/>
      <w:r w:rsidRPr="001B61E3">
        <w:rPr>
          <w:rFonts w:ascii="Times New Roman" w:hAnsi="Times New Roman"/>
          <w:sz w:val="22"/>
          <w:szCs w:val="22"/>
        </w:rPr>
        <w:t>etc</w:t>
      </w:r>
      <w:proofErr w:type="spellEnd"/>
      <w:r w:rsidRPr="001B61E3">
        <w:rPr>
          <w:rFonts w:ascii="Times New Roman" w:hAnsi="Times New Roman"/>
          <w:sz w:val="22"/>
          <w:szCs w:val="22"/>
        </w:rPr>
        <w:t xml:space="preserve">…) </w:t>
      </w:r>
    </w:p>
    <w:p w14:paraId="3A9FA897" w14:textId="77777777" w:rsidR="00BB011A" w:rsidRPr="001B61E3" w:rsidRDefault="00BB011A"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Tuned golden gate lag time (two weeks lag time down to 0 seconds)</w:t>
      </w:r>
    </w:p>
    <w:p w14:paraId="1A137DE7" w14:textId="77777777" w:rsidR="00BB011A" w:rsidRPr="001B61E3" w:rsidRDefault="00761650"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C</w:t>
      </w:r>
      <w:r w:rsidR="00BB011A" w:rsidRPr="001B61E3">
        <w:rPr>
          <w:rFonts w:ascii="Times New Roman" w:hAnsi="Times New Roman"/>
          <w:sz w:val="22"/>
          <w:szCs w:val="22"/>
        </w:rPr>
        <w:t>onfigured golden gate to extract from REDO LOGS (</w:t>
      </w:r>
      <w:proofErr w:type="spellStart"/>
      <w:proofErr w:type="gramStart"/>
      <w:r w:rsidR="00BB011A" w:rsidRPr="001B61E3">
        <w:rPr>
          <w:rFonts w:ascii="Times New Roman" w:hAnsi="Times New Roman"/>
          <w:sz w:val="22"/>
          <w:szCs w:val="22"/>
        </w:rPr>
        <w:t>non standby</w:t>
      </w:r>
      <w:proofErr w:type="spellEnd"/>
      <w:proofErr w:type="gramEnd"/>
      <w:r w:rsidR="00BB011A" w:rsidRPr="001B61E3">
        <w:rPr>
          <w:rFonts w:ascii="Times New Roman" w:hAnsi="Times New Roman"/>
          <w:sz w:val="22"/>
          <w:szCs w:val="22"/>
        </w:rPr>
        <w:t xml:space="preserve"> database) and ARCHIVED REDO LOG (standby database)</w:t>
      </w:r>
    </w:p>
    <w:p w14:paraId="78D1C09C" w14:textId="77777777" w:rsidR="00BB011A" w:rsidRPr="001B61E3" w:rsidRDefault="00BB011A"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Trouble shooting data guard issues (primary cannot write to standby, gaps, </w:t>
      </w:r>
      <w:proofErr w:type="spellStart"/>
      <w:r w:rsidRPr="001B61E3">
        <w:rPr>
          <w:rFonts w:ascii="Times New Roman" w:hAnsi="Times New Roman"/>
          <w:sz w:val="22"/>
          <w:szCs w:val="22"/>
        </w:rPr>
        <w:t>etc</w:t>
      </w:r>
      <w:proofErr w:type="spellEnd"/>
      <w:r w:rsidRPr="001B61E3">
        <w:rPr>
          <w:rFonts w:ascii="Times New Roman" w:hAnsi="Times New Roman"/>
          <w:sz w:val="22"/>
          <w:szCs w:val="22"/>
        </w:rPr>
        <w:t>…)</w:t>
      </w:r>
    </w:p>
    <w:p w14:paraId="21D71BA2" w14:textId="77777777" w:rsidR="00BB011A" w:rsidRPr="001B61E3" w:rsidRDefault="00761650"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S</w:t>
      </w:r>
      <w:r w:rsidR="00BB011A" w:rsidRPr="001B61E3">
        <w:rPr>
          <w:rFonts w:ascii="Times New Roman" w:hAnsi="Times New Roman"/>
          <w:sz w:val="22"/>
          <w:szCs w:val="22"/>
        </w:rPr>
        <w:t>et up to three standby which receive logs from one primary database (This way I was able to switch one of the standby to snapshot for testing)</w:t>
      </w:r>
    </w:p>
    <w:p w14:paraId="544BCC2C" w14:textId="77777777" w:rsidR="00BB011A" w:rsidRPr="001B61E3" w:rsidRDefault="00761650"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C</w:t>
      </w:r>
      <w:r w:rsidR="00BB011A" w:rsidRPr="001B61E3">
        <w:rPr>
          <w:rFonts w:ascii="Times New Roman" w:hAnsi="Times New Roman"/>
          <w:sz w:val="22"/>
          <w:szCs w:val="22"/>
        </w:rPr>
        <w:t xml:space="preserve">onfigured various data-guard environments (physical, snapshot 11g, active 11g and logical standby) </w:t>
      </w:r>
    </w:p>
    <w:p w14:paraId="7AE4A845" w14:textId="77777777" w:rsidR="00BB011A" w:rsidRPr="001B61E3" w:rsidRDefault="00BB011A"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Installed data-guard manually (take backup, configure parameters, etc..) and with RMAN duplicate for standby</w:t>
      </w:r>
    </w:p>
    <w:p w14:paraId="31185BAC" w14:textId="77777777" w:rsidR="00BB011A" w:rsidRPr="001B61E3" w:rsidRDefault="009B2B43"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S</w:t>
      </w:r>
      <w:r w:rsidR="00BB011A" w:rsidRPr="001B61E3">
        <w:rPr>
          <w:rFonts w:ascii="Times New Roman" w:hAnsi="Times New Roman"/>
          <w:sz w:val="22"/>
          <w:szCs w:val="22"/>
        </w:rPr>
        <w:t>trong data-guard trouble shooting experience</w:t>
      </w:r>
      <w:r w:rsidR="00BB011A" w:rsidRPr="001B61E3">
        <w:rPr>
          <w:rFonts w:ascii="Times New Roman" w:hAnsi="Times New Roman"/>
          <w:sz w:val="22"/>
          <w:szCs w:val="22"/>
        </w:rPr>
        <w:tab/>
      </w:r>
    </w:p>
    <w:p w14:paraId="0E81B206" w14:textId="77777777" w:rsidR="00BB011A" w:rsidRPr="001B61E3" w:rsidRDefault="00BB011A"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Switch physical standby database to snip-shot standby and back to physical standby (This was done for performance testing live data from primary production </w:t>
      </w:r>
      <w:proofErr w:type="spellStart"/>
      <w:r w:rsidRPr="001B61E3">
        <w:rPr>
          <w:rFonts w:ascii="Times New Roman" w:hAnsi="Times New Roman"/>
          <w:sz w:val="22"/>
          <w:szCs w:val="22"/>
        </w:rPr>
        <w:t>db</w:t>
      </w:r>
      <w:proofErr w:type="spellEnd"/>
    </w:p>
    <w:p w14:paraId="2097502C" w14:textId="77777777" w:rsidR="00BB011A" w:rsidRPr="001B61E3" w:rsidRDefault="00BB011A"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OID/LDAP: good knowledge of OID/LDAP</w:t>
      </w:r>
      <w:r w:rsidRPr="001B61E3">
        <w:rPr>
          <w:rFonts w:ascii="Times New Roman" w:hAnsi="Times New Roman"/>
          <w:sz w:val="22"/>
          <w:szCs w:val="22"/>
        </w:rPr>
        <w:tab/>
      </w:r>
    </w:p>
    <w:p w14:paraId="67EB601B" w14:textId="77777777" w:rsidR="00BB011A" w:rsidRPr="001B61E3" w:rsidRDefault="00BB011A"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OID/LDAP: configured over 282+ databases/services into OID/LDAP</w:t>
      </w:r>
      <w:r w:rsidRPr="001B61E3">
        <w:rPr>
          <w:rFonts w:ascii="Times New Roman" w:hAnsi="Times New Roman"/>
          <w:sz w:val="22"/>
          <w:szCs w:val="22"/>
        </w:rPr>
        <w:tab/>
      </w:r>
    </w:p>
    <w:p w14:paraId="4BD2C785" w14:textId="77777777" w:rsidR="00BB011A" w:rsidRPr="001B61E3" w:rsidRDefault="00BB011A" w:rsidP="00C15686">
      <w:pPr>
        <w:widowControl w:val="0"/>
        <w:numPr>
          <w:ilvl w:val="0"/>
          <w:numId w:val="17"/>
        </w:numPr>
        <w:tabs>
          <w:tab w:val="left" w:pos="810"/>
        </w:tabs>
        <w:autoSpaceDE w:val="0"/>
        <w:autoSpaceDN w:val="0"/>
        <w:adjustRightInd w:val="0"/>
        <w:rPr>
          <w:rFonts w:ascii="Times New Roman" w:hAnsi="Times New Roman"/>
          <w:sz w:val="22"/>
          <w:szCs w:val="22"/>
        </w:rPr>
      </w:pPr>
      <w:r w:rsidRPr="001B61E3">
        <w:rPr>
          <w:rFonts w:ascii="Times New Roman" w:hAnsi="Times New Roman"/>
          <w:sz w:val="22"/>
          <w:szCs w:val="22"/>
        </w:rPr>
        <w:t>OID/LDAP: Trouble shot OID/LDAP errors (ORA-28043: invalid bind credentials for DB-OID connection, ORA-12514: TNS, ORA-28030: Server encountered problems accessing LDAP directory service</w:t>
      </w:r>
    </w:p>
    <w:p w14:paraId="703D1FBE" w14:textId="77777777" w:rsidR="00BB011A" w:rsidRPr="001B61E3" w:rsidRDefault="00BB011A"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Works with 200 Tb </w:t>
      </w:r>
      <w:proofErr w:type="gramStart"/>
      <w:r w:rsidRPr="001B61E3">
        <w:rPr>
          <w:rFonts w:ascii="Times New Roman" w:hAnsi="Times New Roman"/>
          <w:sz w:val="22"/>
          <w:szCs w:val="22"/>
        </w:rPr>
        <w:t>database</w:t>
      </w:r>
      <w:proofErr w:type="gramEnd"/>
      <w:r w:rsidRPr="001B61E3">
        <w:rPr>
          <w:rFonts w:ascii="Times New Roman" w:hAnsi="Times New Roman"/>
          <w:sz w:val="22"/>
          <w:szCs w:val="22"/>
        </w:rPr>
        <w:tab/>
      </w:r>
    </w:p>
    <w:p w14:paraId="73F7A179" w14:textId="4127C505" w:rsidR="00BB011A" w:rsidRPr="001B61E3" w:rsidRDefault="00D63812"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TUNING</w:t>
      </w:r>
      <w:r w:rsidR="00BB011A" w:rsidRPr="001B61E3">
        <w:rPr>
          <w:rFonts w:ascii="Times New Roman" w:hAnsi="Times New Roman"/>
          <w:sz w:val="22"/>
          <w:szCs w:val="22"/>
        </w:rPr>
        <w:t xml:space="preserve"> strong tuning skill (using performance views ASH </w:t>
      </w:r>
      <w:proofErr w:type="spellStart"/>
      <w:r w:rsidR="00BB011A" w:rsidRPr="001B61E3">
        <w:rPr>
          <w:rFonts w:ascii="Times New Roman" w:hAnsi="Times New Roman"/>
          <w:sz w:val="22"/>
          <w:szCs w:val="22"/>
        </w:rPr>
        <w:t>etc</w:t>
      </w:r>
      <w:proofErr w:type="spellEnd"/>
      <w:r w:rsidR="00BB011A" w:rsidRPr="001B61E3">
        <w:rPr>
          <w:rFonts w:ascii="Times New Roman" w:hAnsi="Times New Roman"/>
          <w:sz w:val="22"/>
          <w:szCs w:val="22"/>
        </w:rPr>
        <w:t>…, Top</w:t>
      </w:r>
      <w:r w:rsidR="008A372E" w:rsidRPr="001B61E3">
        <w:rPr>
          <w:rFonts w:ascii="Times New Roman" w:hAnsi="Times New Roman"/>
          <w:sz w:val="22"/>
          <w:szCs w:val="22"/>
        </w:rPr>
        <w:t xml:space="preserve"> </w:t>
      </w:r>
      <w:r w:rsidR="00BB011A" w:rsidRPr="001B61E3">
        <w:rPr>
          <w:rFonts w:ascii="Times New Roman" w:hAnsi="Times New Roman"/>
          <w:sz w:val="22"/>
          <w:szCs w:val="22"/>
        </w:rPr>
        <w:t xml:space="preserve">performance </w:t>
      </w:r>
      <w:r w:rsidR="00BB011A" w:rsidRPr="001B61E3">
        <w:rPr>
          <w:rFonts w:ascii="Times New Roman" w:hAnsi="Times New Roman"/>
          <w:sz w:val="22"/>
          <w:szCs w:val="22"/>
        </w:rPr>
        <w:lastRenderedPageBreak/>
        <w:t xml:space="preserve">events, run explain plan, AWR report, ADDM recommendation, SQL Profile, </w:t>
      </w:r>
      <w:proofErr w:type="spellStart"/>
      <w:r w:rsidR="00BB011A" w:rsidRPr="001B61E3">
        <w:rPr>
          <w:rFonts w:ascii="Times New Roman" w:hAnsi="Times New Roman"/>
          <w:sz w:val="22"/>
          <w:szCs w:val="22"/>
        </w:rPr>
        <w:t>etc</w:t>
      </w:r>
      <w:proofErr w:type="spellEnd"/>
      <w:r w:rsidR="00BB011A" w:rsidRPr="001B61E3">
        <w:rPr>
          <w:rFonts w:ascii="Times New Roman" w:hAnsi="Times New Roman"/>
          <w:sz w:val="22"/>
          <w:szCs w:val="22"/>
        </w:rPr>
        <w:t>…)</w:t>
      </w:r>
      <w:r w:rsidR="00BB011A" w:rsidRPr="001B61E3">
        <w:rPr>
          <w:rFonts w:ascii="Times New Roman" w:hAnsi="Times New Roman"/>
          <w:sz w:val="22"/>
          <w:szCs w:val="22"/>
        </w:rPr>
        <w:tab/>
      </w:r>
    </w:p>
    <w:p w14:paraId="7DFA9D0F" w14:textId="77777777" w:rsidR="00BB011A" w:rsidRPr="001B61E3" w:rsidRDefault="00BB011A"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Adding disk to </w:t>
      </w:r>
      <w:r w:rsidR="00407A86" w:rsidRPr="001B61E3">
        <w:rPr>
          <w:rFonts w:ascii="Times New Roman" w:hAnsi="Times New Roman"/>
          <w:sz w:val="22"/>
          <w:szCs w:val="22"/>
        </w:rPr>
        <w:t xml:space="preserve">ASM </w:t>
      </w:r>
      <w:proofErr w:type="spellStart"/>
      <w:r w:rsidR="00407A86" w:rsidRPr="001B61E3">
        <w:rPr>
          <w:rFonts w:ascii="Times New Roman" w:hAnsi="Times New Roman"/>
          <w:sz w:val="22"/>
          <w:szCs w:val="22"/>
        </w:rPr>
        <w:t>diskgroup</w:t>
      </w:r>
      <w:proofErr w:type="spellEnd"/>
      <w:r w:rsidR="00407A86" w:rsidRPr="001B61E3">
        <w:rPr>
          <w:rFonts w:ascii="Times New Roman" w:hAnsi="Times New Roman"/>
          <w:sz w:val="22"/>
          <w:szCs w:val="22"/>
        </w:rPr>
        <w:t xml:space="preserve"> v</w:t>
      </w:r>
      <w:r w:rsidRPr="001B61E3">
        <w:rPr>
          <w:rFonts w:ascii="Times New Roman" w:hAnsi="Times New Roman"/>
          <w:sz w:val="22"/>
          <w:szCs w:val="22"/>
        </w:rPr>
        <w:t>ia ASMCA, SRVCTL, ASMCMD, and SQLPLUS</w:t>
      </w:r>
      <w:r w:rsidRPr="001B61E3">
        <w:rPr>
          <w:rFonts w:ascii="Times New Roman" w:hAnsi="Times New Roman"/>
          <w:sz w:val="22"/>
          <w:szCs w:val="22"/>
        </w:rPr>
        <w:tab/>
      </w:r>
    </w:p>
    <w:p w14:paraId="12683D44" w14:textId="77777777" w:rsidR="00BB011A" w:rsidRPr="001B61E3" w:rsidRDefault="00BB011A"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Understanding and working with Grid Infrastructure</w:t>
      </w:r>
      <w:r w:rsidRPr="001B61E3">
        <w:rPr>
          <w:rFonts w:ascii="Times New Roman" w:hAnsi="Times New Roman"/>
          <w:sz w:val="22"/>
          <w:szCs w:val="22"/>
        </w:rPr>
        <w:tab/>
      </w:r>
    </w:p>
    <w:p w14:paraId="44031413" w14:textId="77777777" w:rsidR="00BB011A" w:rsidRPr="001B61E3" w:rsidRDefault="00BB011A"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Registered a single-Instance Database in OCR Using SRVTL</w:t>
      </w:r>
      <w:r w:rsidRPr="001B61E3">
        <w:rPr>
          <w:rFonts w:ascii="Times New Roman" w:hAnsi="Times New Roman"/>
          <w:sz w:val="22"/>
          <w:szCs w:val="22"/>
        </w:rPr>
        <w:tab/>
      </w:r>
    </w:p>
    <w:p w14:paraId="4525E37C" w14:textId="77777777" w:rsidR="00BB011A" w:rsidRPr="001B61E3" w:rsidRDefault="00BB011A"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Administer temporary tablespace/Online Redo logs in RAC environment</w:t>
      </w:r>
      <w:r w:rsidRPr="001B61E3">
        <w:rPr>
          <w:rFonts w:ascii="Times New Roman" w:hAnsi="Times New Roman"/>
          <w:sz w:val="22"/>
          <w:szCs w:val="22"/>
        </w:rPr>
        <w:tab/>
      </w:r>
    </w:p>
    <w:p w14:paraId="5994E9EE" w14:textId="77777777" w:rsidR="00BB011A" w:rsidRPr="001B61E3" w:rsidRDefault="00BB011A"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Enable archive log in </w:t>
      </w:r>
      <w:proofErr w:type="gramStart"/>
      <w:r w:rsidRPr="001B61E3">
        <w:rPr>
          <w:rFonts w:ascii="Times New Roman" w:hAnsi="Times New Roman"/>
          <w:sz w:val="22"/>
          <w:szCs w:val="22"/>
        </w:rPr>
        <w:t>a the</w:t>
      </w:r>
      <w:proofErr w:type="gramEnd"/>
      <w:r w:rsidRPr="001B61E3">
        <w:rPr>
          <w:rFonts w:ascii="Times New Roman" w:hAnsi="Times New Roman"/>
          <w:sz w:val="22"/>
          <w:szCs w:val="22"/>
        </w:rPr>
        <w:t xml:space="preserve"> Oracle RAC Environment</w:t>
      </w:r>
      <w:r w:rsidRPr="001B61E3">
        <w:rPr>
          <w:rFonts w:ascii="Times New Roman" w:hAnsi="Times New Roman"/>
          <w:sz w:val="22"/>
          <w:szCs w:val="22"/>
        </w:rPr>
        <w:tab/>
      </w:r>
    </w:p>
    <w:p w14:paraId="40DF4027" w14:textId="77777777" w:rsidR="00BB011A" w:rsidRPr="001B61E3" w:rsidRDefault="00BB011A"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Administer and creating services for RAC</w:t>
      </w:r>
      <w:r w:rsidRPr="001B61E3">
        <w:rPr>
          <w:rFonts w:ascii="Times New Roman" w:hAnsi="Times New Roman"/>
          <w:sz w:val="22"/>
          <w:szCs w:val="22"/>
        </w:rPr>
        <w:tab/>
      </w:r>
    </w:p>
    <w:p w14:paraId="4FACF933" w14:textId="77777777" w:rsidR="00BB011A" w:rsidRPr="001B61E3" w:rsidRDefault="00BB011A"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Administer SCAN listeners</w:t>
      </w:r>
      <w:r w:rsidRPr="001B61E3">
        <w:rPr>
          <w:rFonts w:ascii="Times New Roman" w:hAnsi="Times New Roman"/>
          <w:sz w:val="22"/>
          <w:szCs w:val="22"/>
        </w:rPr>
        <w:tab/>
      </w:r>
    </w:p>
    <w:p w14:paraId="39E0FBFC" w14:textId="77777777" w:rsidR="00BB011A" w:rsidRPr="001B61E3" w:rsidRDefault="00BB011A"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Administer Cluster Ready Services</w:t>
      </w:r>
    </w:p>
    <w:p w14:paraId="072FBFF4" w14:textId="77777777" w:rsidR="00BB011A" w:rsidRPr="001B61E3" w:rsidRDefault="00BB011A" w:rsidP="00C15686">
      <w:pPr>
        <w:widowControl w:val="0"/>
        <w:numPr>
          <w:ilvl w:val="0"/>
          <w:numId w:val="17"/>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Oracle RAC backup and recovery</w:t>
      </w:r>
      <w:r w:rsidRPr="001B61E3">
        <w:rPr>
          <w:rFonts w:ascii="Times New Roman" w:hAnsi="Times New Roman"/>
          <w:sz w:val="22"/>
          <w:szCs w:val="22"/>
        </w:rPr>
        <w:tab/>
      </w:r>
    </w:p>
    <w:p w14:paraId="4DE3991B" w14:textId="77777777" w:rsidR="00BB011A" w:rsidRPr="001B61E3" w:rsidRDefault="00BB011A" w:rsidP="007F3AA9">
      <w:pPr>
        <w:widowControl w:val="0"/>
        <w:autoSpaceDE w:val="0"/>
        <w:autoSpaceDN w:val="0"/>
        <w:adjustRightInd w:val="0"/>
        <w:jc w:val="both"/>
        <w:rPr>
          <w:rFonts w:ascii="Times New Roman" w:hAnsi="Times New Roman"/>
          <w:b/>
          <w:bCs/>
          <w:sz w:val="22"/>
          <w:szCs w:val="22"/>
          <w:u w:val="single"/>
        </w:rPr>
      </w:pPr>
    </w:p>
    <w:p w14:paraId="2F7573C1" w14:textId="77777777" w:rsidR="00BB011A" w:rsidRPr="001B61E3" w:rsidRDefault="00BB011A" w:rsidP="007F3AA9">
      <w:pPr>
        <w:widowControl w:val="0"/>
        <w:autoSpaceDE w:val="0"/>
        <w:autoSpaceDN w:val="0"/>
        <w:adjustRightInd w:val="0"/>
        <w:jc w:val="both"/>
        <w:rPr>
          <w:rFonts w:ascii="Times New Roman" w:hAnsi="Times New Roman"/>
          <w:b/>
          <w:bCs/>
          <w:sz w:val="22"/>
          <w:szCs w:val="22"/>
          <w:u w:val="single"/>
        </w:rPr>
      </w:pPr>
    </w:p>
    <w:p w14:paraId="47E68FE0"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b/>
          <w:bCs/>
          <w:sz w:val="22"/>
          <w:szCs w:val="22"/>
          <w:u w:val="single"/>
        </w:rPr>
        <w:t>VeriSign Dulles, VA: Oracle DBA 06/2011- 02/2012</w:t>
      </w:r>
    </w:p>
    <w:p w14:paraId="732A5944" w14:textId="790AECB5" w:rsidR="00BB011A" w:rsidRPr="001B61E3" w:rsidRDefault="00BB011A" w:rsidP="00CD4DDB">
      <w:pPr>
        <w:widowControl w:val="0"/>
        <w:autoSpaceDE w:val="0"/>
        <w:autoSpaceDN w:val="0"/>
        <w:adjustRightInd w:val="0"/>
        <w:jc w:val="both"/>
        <w:rPr>
          <w:rFonts w:ascii="Times New Roman" w:hAnsi="Times New Roman"/>
          <w:sz w:val="22"/>
          <w:szCs w:val="22"/>
        </w:rPr>
      </w:pPr>
      <w:r w:rsidRPr="001B61E3">
        <w:rPr>
          <w:rFonts w:ascii="Times New Roman" w:hAnsi="Times New Roman"/>
          <w:sz w:val="22"/>
          <w:szCs w:val="22"/>
        </w:rPr>
        <w:t> Core team supports databases related to domain registration from all registrars in the world. The database</w:t>
      </w:r>
      <w:r w:rsidR="00244F9F" w:rsidRPr="001B61E3">
        <w:rPr>
          <w:rFonts w:ascii="Times New Roman" w:hAnsi="Times New Roman"/>
          <w:sz w:val="22"/>
          <w:szCs w:val="22"/>
        </w:rPr>
        <w:t>s are</w:t>
      </w:r>
      <w:r w:rsidRPr="001B61E3">
        <w:rPr>
          <w:rFonts w:ascii="Times New Roman" w:hAnsi="Times New Roman"/>
          <w:sz w:val="22"/>
          <w:szCs w:val="22"/>
        </w:rPr>
        <w:t xml:space="preserve"> very large database</w:t>
      </w:r>
      <w:r w:rsidR="00244F9F" w:rsidRPr="001B61E3">
        <w:rPr>
          <w:rFonts w:ascii="Times New Roman" w:hAnsi="Times New Roman"/>
          <w:sz w:val="22"/>
          <w:szCs w:val="22"/>
        </w:rPr>
        <w:t>s</w:t>
      </w:r>
      <w:r w:rsidRPr="001B61E3">
        <w:rPr>
          <w:rFonts w:ascii="Times New Roman" w:hAnsi="Times New Roman"/>
          <w:sz w:val="22"/>
          <w:szCs w:val="22"/>
        </w:rPr>
        <w:t xml:space="preserve"> as well as performing over 10000 transitions per minute. Also support</w:t>
      </w:r>
      <w:r w:rsidR="00244F9F" w:rsidRPr="001B61E3">
        <w:rPr>
          <w:rFonts w:ascii="Times New Roman" w:hAnsi="Times New Roman"/>
          <w:sz w:val="22"/>
          <w:szCs w:val="22"/>
        </w:rPr>
        <w:t>ed</w:t>
      </w:r>
      <w:r w:rsidRPr="001B61E3">
        <w:rPr>
          <w:rFonts w:ascii="Times New Roman" w:hAnsi="Times New Roman"/>
          <w:sz w:val="22"/>
          <w:szCs w:val="22"/>
        </w:rPr>
        <w:t xml:space="preserve"> </w:t>
      </w:r>
      <w:r w:rsidR="00244F9F" w:rsidRPr="001B61E3">
        <w:rPr>
          <w:rFonts w:ascii="Times New Roman" w:hAnsi="Times New Roman"/>
          <w:sz w:val="22"/>
          <w:szCs w:val="22"/>
        </w:rPr>
        <w:t>scripts that generated reports</w:t>
      </w:r>
      <w:r w:rsidRPr="001B61E3">
        <w:rPr>
          <w:rFonts w:ascii="Times New Roman" w:hAnsi="Times New Roman"/>
          <w:sz w:val="22"/>
          <w:szCs w:val="22"/>
        </w:rPr>
        <w:t xml:space="preserve">.  </w:t>
      </w:r>
    </w:p>
    <w:p w14:paraId="3AAF7E30" w14:textId="77777777" w:rsidR="00BB011A" w:rsidRPr="001B61E3" w:rsidRDefault="00BB011A" w:rsidP="007F3AA9">
      <w:pPr>
        <w:widowControl w:val="0"/>
        <w:autoSpaceDE w:val="0"/>
        <w:autoSpaceDN w:val="0"/>
        <w:adjustRightInd w:val="0"/>
        <w:jc w:val="both"/>
        <w:rPr>
          <w:rFonts w:ascii="Times New Roman" w:hAnsi="Times New Roman"/>
          <w:sz w:val="22"/>
          <w:szCs w:val="22"/>
        </w:rPr>
      </w:pPr>
    </w:p>
    <w:p w14:paraId="7988D445" w14:textId="77777777" w:rsidR="00BB011A" w:rsidRPr="001B61E3" w:rsidRDefault="00BB011A" w:rsidP="007F3AA9">
      <w:pPr>
        <w:widowControl w:val="0"/>
        <w:autoSpaceDE w:val="0"/>
        <w:autoSpaceDN w:val="0"/>
        <w:adjustRightInd w:val="0"/>
        <w:ind w:left="810"/>
        <w:jc w:val="both"/>
        <w:rPr>
          <w:rFonts w:ascii="Times New Roman" w:hAnsi="Times New Roman"/>
          <w:sz w:val="22"/>
          <w:szCs w:val="22"/>
        </w:rPr>
      </w:pPr>
      <w:r w:rsidRPr="001B61E3">
        <w:rPr>
          <w:rFonts w:ascii="Times New Roman" w:hAnsi="Times New Roman"/>
          <w:sz w:val="22"/>
          <w:szCs w:val="22"/>
        </w:rPr>
        <w:t>                                                                                                                                                  </w:t>
      </w:r>
    </w:p>
    <w:p w14:paraId="6452D0B1" w14:textId="665B3B36" w:rsidR="009513EC" w:rsidRDefault="002B70EB" w:rsidP="00C15686">
      <w:pPr>
        <w:widowControl w:val="0"/>
        <w:numPr>
          <w:ilvl w:val="0"/>
          <w:numId w:val="19"/>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Participated in core game (TEST: tested recovery procedures to prepare for disaster </w:t>
      </w:r>
      <w:r w:rsidR="00BB011A" w:rsidRPr="001B61E3">
        <w:rPr>
          <w:rFonts w:ascii="Times New Roman" w:hAnsi="Times New Roman"/>
          <w:sz w:val="22"/>
          <w:szCs w:val="22"/>
        </w:rPr>
        <w:t>Data</w:t>
      </w:r>
    </w:p>
    <w:p w14:paraId="11445D4C" w14:textId="4D1D1E3E" w:rsidR="00BB011A" w:rsidRDefault="00BB011A" w:rsidP="00C15686">
      <w:pPr>
        <w:widowControl w:val="0"/>
        <w:numPr>
          <w:ilvl w:val="0"/>
          <w:numId w:val="19"/>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 guard/App swing form primary to standby</w:t>
      </w:r>
      <w:r w:rsidR="002B70EB" w:rsidRPr="001B61E3">
        <w:rPr>
          <w:rFonts w:ascii="Times New Roman" w:hAnsi="Times New Roman"/>
          <w:sz w:val="22"/>
          <w:szCs w:val="22"/>
        </w:rPr>
        <w:t>)</w:t>
      </w:r>
    </w:p>
    <w:p w14:paraId="711E021E" w14:textId="7E32D8EB" w:rsidR="009513EC" w:rsidRDefault="009513EC" w:rsidP="009513EC">
      <w:pPr>
        <w:widowControl w:val="0"/>
        <w:numPr>
          <w:ilvl w:val="0"/>
          <w:numId w:val="19"/>
        </w:numPr>
        <w:tabs>
          <w:tab w:val="left" w:pos="810"/>
        </w:tabs>
        <w:autoSpaceDE w:val="0"/>
        <w:autoSpaceDN w:val="0"/>
        <w:adjustRightInd w:val="0"/>
        <w:jc w:val="both"/>
        <w:rPr>
          <w:rFonts w:ascii="Times New Roman" w:hAnsi="Times New Roman"/>
          <w:sz w:val="22"/>
          <w:szCs w:val="22"/>
        </w:rPr>
      </w:pPr>
      <w:r>
        <w:rPr>
          <w:rFonts w:ascii="Times New Roman" w:hAnsi="Times New Roman"/>
          <w:sz w:val="22"/>
          <w:szCs w:val="22"/>
        </w:rPr>
        <w:t>Configured multiple active data-guards</w:t>
      </w:r>
    </w:p>
    <w:p w14:paraId="7FB8A11C" w14:textId="15DD287C" w:rsidR="009513EC" w:rsidRDefault="009513EC" w:rsidP="009513EC">
      <w:pPr>
        <w:widowControl w:val="0"/>
        <w:numPr>
          <w:ilvl w:val="0"/>
          <w:numId w:val="19"/>
        </w:numPr>
        <w:tabs>
          <w:tab w:val="left" w:pos="810"/>
        </w:tabs>
        <w:autoSpaceDE w:val="0"/>
        <w:autoSpaceDN w:val="0"/>
        <w:adjustRightInd w:val="0"/>
        <w:jc w:val="both"/>
        <w:rPr>
          <w:rFonts w:ascii="Times New Roman" w:hAnsi="Times New Roman"/>
          <w:sz w:val="22"/>
          <w:szCs w:val="22"/>
        </w:rPr>
      </w:pPr>
      <w:r>
        <w:rPr>
          <w:rFonts w:ascii="Times New Roman" w:hAnsi="Times New Roman"/>
          <w:sz w:val="22"/>
          <w:szCs w:val="22"/>
        </w:rPr>
        <w:t xml:space="preserve">Install and configured golden gate </w:t>
      </w:r>
    </w:p>
    <w:p w14:paraId="6066DA30" w14:textId="70517EE8" w:rsidR="009513EC" w:rsidRDefault="009513EC" w:rsidP="009513EC">
      <w:pPr>
        <w:widowControl w:val="0"/>
        <w:numPr>
          <w:ilvl w:val="0"/>
          <w:numId w:val="19"/>
        </w:numPr>
        <w:tabs>
          <w:tab w:val="left" w:pos="810"/>
        </w:tabs>
        <w:autoSpaceDE w:val="0"/>
        <w:autoSpaceDN w:val="0"/>
        <w:adjustRightInd w:val="0"/>
        <w:jc w:val="both"/>
        <w:rPr>
          <w:rFonts w:ascii="Times New Roman" w:hAnsi="Times New Roman"/>
          <w:sz w:val="22"/>
          <w:szCs w:val="22"/>
        </w:rPr>
      </w:pPr>
      <w:r>
        <w:rPr>
          <w:rFonts w:ascii="Times New Roman" w:hAnsi="Times New Roman"/>
          <w:sz w:val="22"/>
          <w:szCs w:val="22"/>
        </w:rPr>
        <w:t xml:space="preserve">Performance tune Golden Gate (added tuning parameters in param files and created multiple group for extract and </w:t>
      </w:r>
      <w:proofErr w:type="spellStart"/>
      <w:r>
        <w:rPr>
          <w:rFonts w:ascii="Times New Roman" w:hAnsi="Times New Roman"/>
          <w:sz w:val="22"/>
          <w:szCs w:val="22"/>
        </w:rPr>
        <w:t>replicat</w:t>
      </w:r>
      <w:proofErr w:type="spellEnd"/>
      <w:r>
        <w:rPr>
          <w:rFonts w:ascii="Times New Roman" w:hAnsi="Times New Roman"/>
          <w:sz w:val="22"/>
          <w:szCs w:val="22"/>
        </w:rPr>
        <w:t xml:space="preserve"> site</w:t>
      </w:r>
    </w:p>
    <w:p w14:paraId="4C258167" w14:textId="15A112BB" w:rsidR="009513EC" w:rsidRPr="001B61E3" w:rsidRDefault="009513EC" w:rsidP="009513EC">
      <w:pPr>
        <w:widowControl w:val="0"/>
        <w:numPr>
          <w:ilvl w:val="0"/>
          <w:numId w:val="19"/>
        </w:numPr>
        <w:tabs>
          <w:tab w:val="left" w:pos="810"/>
        </w:tabs>
        <w:autoSpaceDE w:val="0"/>
        <w:autoSpaceDN w:val="0"/>
        <w:adjustRightInd w:val="0"/>
        <w:jc w:val="both"/>
        <w:rPr>
          <w:rFonts w:ascii="Times New Roman" w:hAnsi="Times New Roman"/>
          <w:sz w:val="22"/>
          <w:szCs w:val="22"/>
        </w:rPr>
      </w:pPr>
      <w:r>
        <w:rPr>
          <w:rFonts w:ascii="Times New Roman" w:hAnsi="Times New Roman"/>
          <w:sz w:val="22"/>
          <w:szCs w:val="22"/>
        </w:rPr>
        <w:t>Resolved Golden Gate issues</w:t>
      </w:r>
    </w:p>
    <w:p w14:paraId="13C009C1" w14:textId="52C7760F" w:rsidR="00A5210E" w:rsidRPr="001B61E3" w:rsidRDefault="00A5210E" w:rsidP="00C15686">
      <w:pPr>
        <w:widowControl w:val="0"/>
        <w:numPr>
          <w:ilvl w:val="0"/>
          <w:numId w:val="19"/>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Made sure daily reports were delivered with no issues</w:t>
      </w:r>
    </w:p>
    <w:p w14:paraId="06BBD466" w14:textId="7408FA79" w:rsidR="00BB011A" w:rsidRPr="001B61E3" w:rsidRDefault="002B70EB" w:rsidP="00C15686">
      <w:pPr>
        <w:widowControl w:val="0"/>
        <w:numPr>
          <w:ilvl w:val="0"/>
          <w:numId w:val="19"/>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Worked on</w:t>
      </w:r>
      <w:r w:rsidR="00BB011A" w:rsidRPr="001B61E3">
        <w:rPr>
          <w:rFonts w:ascii="Times New Roman" w:hAnsi="Times New Roman"/>
          <w:sz w:val="22"/>
          <w:szCs w:val="22"/>
        </w:rPr>
        <w:t xml:space="preserve"> data guard issues</w:t>
      </w:r>
    </w:p>
    <w:p w14:paraId="6ED011D6" w14:textId="77777777" w:rsidR="00BB011A" w:rsidRPr="001B61E3" w:rsidRDefault="00BB011A" w:rsidP="00C15686">
      <w:pPr>
        <w:widowControl w:val="0"/>
        <w:numPr>
          <w:ilvl w:val="0"/>
          <w:numId w:val="19"/>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24/7dba (troubleshooting alerts, investigating incidents and fixing it)  </w:t>
      </w:r>
    </w:p>
    <w:p w14:paraId="3F493534" w14:textId="790C4853" w:rsidR="00BB011A" w:rsidRPr="001B61E3" w:rsidRDefault="0017352C" w:rsidP="00C15686">
      <w:pPr>
        <w:widowControl w:val="0"/>
        <w:numPr>
          <w:ilvl w:val="0"/>
          <w:numId w:val="19"/>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Used </w:t>
      </w:r>
      <w:r w:rsidR="003963D9" w:rsidRPr="001B61E3">
        <w:rPr>
          <w:rFonts w:ascii="Times New Roman" w:hAnsi="Times New Roman"/>
          <w:sz w:val="22"/>
          <w:szCs w:val="22"/>
        </w:rPr>
        <w:t>user</w:t>
      </w:r>
      <w:r w:rsidR="00BB011A" w:rsidRPr="001B61E3">
        <w:rPr>
          <w:rFonts w:ascii="Times New Roman" w:hAnsi="Times New Roman"/>
          <w:sz w:val="22"/>
          <w:szCs w:val="22"/>
        </w:rPr>
        <w:t xml:space="preserve"> manage backup and recovery</w:t>
      </w:r>
    </w:p>
    <w:p w14:paraId="768AEC78" w14:textId="77777777" w:rsidR="00BB011A" w:rsidRPr="001B61E3" w:rsidRDefault="00BB011A" w:rsidP="00C15686">
      <w:pPr>
        <w:widowControl w:val="0"/>
        <w:numPr>
          <w:ilvl w:val="0"/>
          <w:numId w:val="19"/>
        </w:numPr>
        <w:tabs>
          <w:tab w:val="left" w:pos="81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Worked with 8 Tb </w:t>
      </w:r>
      <w:proofErr w:type="gramStart"/>
      <w:r w:rsidRPr="001B61E3">
        <w:rPr>
          <w:rFonts w:ascii="Times New Roman" w:hAnsi="Times New Roman"/>
          <w:sz w:val="22"/>
          <w:szCs w:val="22"/>
        </w:rPr>
        <w:t>database</w:t>
      </w:r>
      <w:proofErr w:type="gramEnd"/>
    </w:p>
    <w:p w14:paraId="78874323"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sz w:val="22"/>
          <w:szCs w:val="22"/>
        </w:rPr>
        <w:t> </w:t>
      </w:r>
    </w:p>
    <w:p w14:paraId="782792FE"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b/>
          <w:bCs/>
          <w:sz w:val="22"/>
          <w:szCs w:val="22"/>
          <w:u w:val="single"/>
        </w:rPr>
        <w:t>Monster.com Mclean VA Oracle DBA 10/2009 – 06/2011</w:t>
      </w:r>
    </w:p>
    <w:p w14:paraId="213F0F17"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sz w:val="22"/>
          <w:szCs w:val="22"/>
        </w:rPr>
        <w:t> </w:t>
      </w:r>
    </w:p>
    <w:p w14:paraId="0B329FBA" w14:textId="77777777" w:rsidR="00BB011A" w:rsidRPr="001B61E3" w:rsidRDefault="00BB011A" w:rsidP="00C15686">
      <w:pPr>
        <w:widowControl w:val="0"/>
        <w:numPr>
          <w:ilvl w:val="0"/>
          <w:numId w:val="20"/>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Configured primary and physical standby databases (Data guard)</w:t>
      </w:r>
    </w:p>
    <w:p w14:paraId="30266927" w14:textId="77777777" w:rsidR="00BB011A" w:rsidRPr="001B61E3" w:rsidRDefault="00BB011A" w:rsidP="00C15686">
      <w:pPr>
        <w:widowControl w:val="0"/>
        <w:numPr>
          <w:ilvl w:val="0"/>
          <w:numId w:val="20"/>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Expertise in performing database refreshes and cloning</w:t>
      </w:r>
    </w:p>
    <w:p w14:paraId="4C9CDB0D"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Resolved dead lock issue (via AWR snip shot of the database and identified top events that were causing dead locks and other performance issues</w:t>
      </w:r>
    </w:p>
    <w:p w14:paraId="388C726A"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Diagnosed Row Migration &amp; Row Chaining issues and fix them</w:t>
      </w:r>
    </w:p>
    <w:p w14:paraId="7F0E2D89"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Planed upgrade from development, QA to production.</w:t>
      </w:r>
    </w:p>
    <w:p w14:paraId="5DF5E996"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Worked with RAC</w:t>
      </w:r>
    </w:p>
    <w:p w14:paraId="3E0F1368"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Created and administer encrypted tablespaces for federal clients</w:t>
      </w:r>
    </w:p>
    <w:p w14:paraId="6368568B"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proofErr w:type="gramStart"/>
      <w:r w:rsidRPr="001B61E3">
        <w:rPr>
          <w:rFonts w:ascii="Times New Roman" w:hAnsi="Times New Roman"/>
          <w:sz w:val="22"/>
          <w:szCs w:val="22"/>
        </w:rPr>
        <w:t>Cloned  and</w:t>
      </w:r>
      <w:proofErr w:type="gramEnd"/>
      <w:r w:rsidRPr="001B61E3">
        <w:rPr>
          <w:rFonts w:ascii="Times New Roman" w:hAnsi="Times New Roman"/>
          <w:sz w:val="22"/>
          <w:szCs w:val="22"/>
        </w:rPr>
        <w:t xml:space="preserve"> renaming multiple databases via RMAN, online RMAN </w:t>
      </w:r>
      <w:proofErr w:type="spellStart"/>
      <w:r w:rsidRPr="001B61E3">
        <w:rPr>
          <w:rFonts w:ascii="Times New Roman" w:hAnsi="Times New Roman"/>
          <w:sz w:val="22"/>
          <w:szCs w:val="22"/>
        </w:rPr>
        <w:t>backups,and</w:t>
      </w:r>
      <w:proofErr w:type="spellEnd"/>
      <w:r w:rsidRPr="001B61E3">
        <w:rPr>
          <w:rFonts w:ascii="Times New Roman" w:hAnsi="Times New Roman"/>
          <w:sz w:val="22"/>
          <w:szCs w:val="22"/>
        </w:rPr>
        <w:t xml:space="preserve"> user manage cloning</w:t>
      </w:r>
    </w:p>
    <w:p w14:paraId="34CD0390"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Provided critical tuning and database recommendations</w:t>
      </w:r>
    </w:p>
    <w:p w14:paraId="380E88D3"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PIT recovery when needed via (RMAN and Flashback technology)</w:t>
      </w:r>
    </w:p>
    <w:p w14:paraId="20A3D481"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Creates restore point, guaranteed restore point (ensure the database will flashback </w:t>
      </w:r>
      <w:proofErr w:type="gramStart"/>
      <w:r w:rsidRPr="001B61E3">
        <w:rPr>
          <w:rFonts w:ascii="Times New Roman" w:hAnsi="Times New Roman"/>
          <w:sz w:val="22"/>
          <w:szCs w:val="22"/>
        </w:rPr>
        <w:t>after  the</w:t>
      </w:r>
      <w:proofErr w:type="gramEnd"/>
      <w:r w:rsidRPr="001B61E3">
        <w:rPr>
          <w:rFonts w:ascii="Times New Roman" w:hAnsi="Times New Roman"/>
          <w:sz w:val="22"/>
          <w:szCs w:val="22"/>
        </w:rPr>
        <w:t xml:space="preserve"> flashback retention period has pass) or RMAN restore to a SCN or past date</w:t>
      </w:r>
    </w:p>
    <w:p w14:paraId="481C2823"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proofErr w:type="gramStart"/>
      <w:r w:rsidRPr="001B61E3">
        <w:rPr>
          <w:rFonts w:ascii="Times New Roman" w:hAnsi="Times New Roman"/>
          <w:sz w:val="22"/>
          <w:szCs w:val="22"/>
        </w:rPr>
        <w:t>Installed  Grid</w:t>
      </w:r>
      <w:proofErr w:type="gramEnd"/>
      <w:r w:rsidRPr="001B61E3">
        <w:rPr>
          <w:rFonts w:ascii="Times New Roman" w:hAnsi="Times New Roman"/>
          <w:sz w:val="22"/>
          <w:szCs w:val="22"/>
        </w:rPr>
        <w:t xml:space="preserve"> Control along with agents ( Registered instances into the OMS)</w:t>
      </w:r>
    </w:p>
    <w:p w14:paraId="7B3CA74B"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lastRenderedPageBreak/>
        <w:t xml:space="preserve">Strong analytical and </w:t>
      </w:r>
      <w:proofErr w:type="gramStart"/>
      <w:r w:rsidRPr="001B61E3">
        <w:rPr>
          <w:rFonts w:ascii="Times New Roman" w:hAnsi="Times New Roman"/>
          <w:sz w:val="22"/>
          <w:szCs w:val="22"/>
        </w:rPr>
        <w:t>problem solving</w:t>
      </w:r>
      <w:proofErr w:type="gramEnd"/>
      <w:r w:rsidRPr="001B61E3">
        <w:rPr>
          <w:rFonts w:ascii="Times New Roman" w:hAnsi="Times New Roman"/>
          <w:sz w:val="22"/>
          <w:szCs w:val="22"/>
        </w:rPr>
        <w:t xml:space="preserve"> skills</w:t>
      </w:r>
    </w:p>
    <w:p w14:paraId="60EAED9E"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Shell scripts/Automated and refine regular processes</w:t>
      </w:r>
    </w:p>
    <w:p w14:paraId="2FAAAC87"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Automated database creations, automate process to tar, </w:t>
      </w:r>
      <w:proofErr w:type="spellStart"/>
      <w:r w:rsidRPr="001B61E3">
        <w:rPr>
          <w:rFonts w:ascii="Times New Roman" w:hAnsi="Times New Roman"/>
          <w:sz w:val="22"/>
          <w:szCs w:val="22"/>
        </w:rPr>
        <w:t>gz</w:t>
      </w:r>
      <w:proofErr w:type="spellEnd"/>
      <w:r w:rsidRPr="001B61E3">
        <w:rPr>
          <w:rFonts w:ascii="Times New Roman" w:hAnsi="Times New Roman"/>
          <w:sz w:val="22"/>
          <w:szCs w:val="22"/>
        </w:rPr>
        <w:t>, and remove obsolete logfiles (oracle, system, RMAN backup logs files) so it does not fill up the file system</w:t>
      </w:r>
    </w:p>
    <w:p w14:paraId="41A9809F"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Set up effective RMAN weekly backup process in the </w:t>
      </w:r>
      <w:proofErr w:type="spellStart"/>
      <w:r w:rsidRPr="001B61E3">
        <w:rPr>
          <w:rFonts w:ascii="Times New Roman" w:hAnsi="Times New Roman"/>
          <w:sz w:val="22"/>
          <w:szCs w:val="22"/>
        </w:rPr>
        <w:t>cron</w:t>
      </w:r>
      <w:proofErr w:type="spellEnd"/>
      <w:r w:rsidRPr="001B61E3">
        <w:rPr>
          <w:rFonts w:ascii="Times New Roman" w:hAnsi="Times New Roman"/>
          <w:sz w:val="22"/>
          <w:szCs w:val="22"/>
        </w:rPr>
        <w:t xml:space="preserve"> table</w:t>
      </w:r>
    </w:p>
    <w:p w14:paraId="1EB83BD7"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Monitored development, QA and production databases performance via Grid Control.</w:t>
      </w:r>
    </w:p>
    <w:p w14:paraId="1CDC660C"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Performed </w:t>
      </w:r>
      <w:r w:rsidRPr="001B61E3">
        <w:rPr>
          <w:rFonts w:ascii="Times New Roman" w:hAnsi="Times New Roman"/>
          <w:b/>
          <w:bCs/>
          <w:sz w:val="22"/>
          <w:szCs w:val="22"/>
        </w:rPr>
        <w:t>SQL tuning</w:t>
      </w:r>
      <w:r w:rsidRPr="001B61E3">
        <w:rPr>
          <w:rFonts w:ascii="Times New Roman" w:hAnsi="Times New Roman"/>
          <w:sz w:val="22"/>
          <w:szCs w:val="22"/>
        </w:rPr>
        <w:t>.</w:t>
      </w:r>
    </w:p>
    <w:p w14:paraId="4E43A403"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Loaded data into the databases via </w:t>
      </w:r>
      <w:proofErr w:type="spellStart"/>
      <w:r w:rsidRPr="001B61E3">
        <w:rPr>
          <w:rFonts w:ascii="Times New Roman" w:hAnsi="Times New Roman"/>
          <w:sz w:val="22"/>
          <w:szCs w:val="22"/>
        </w:rPr>
        <w:t>sqlldr</w:t>
      </w:r>
      <w:proofErr w:type="spellEnd"/>
      <w:r w:rsidRPr="001B61E3">
        <w:rPr>
          <w:rFonts w:ascii="Times New Roman" w:hAnsi="Times New Roman"/>
          <w:sz w:val="22"/>
          <w:szCs w:val="22"/>
        </w:rPr>
        <w:t xml:space="preserve">, </w:t>
      </w:r>
      <w:proofErr w:type="spellStart"/>
      <w:r w:rsidRPr="001B61E3">
        <w:rPr>
          <w:rFonts w:ascii="Times New Roman" w:hAnsi="Times New Roman"/>
          <w:sz w:val="22"/>
          <w:szCs w:val="22"/>
        </w:rPr>
        <w:t>datapump</w:t>
      </w:r>
      <w:proofErr w:type="spellEnd"/>
      <w:r w:rsidRPr="001B61E3">
        <w:rPr>
          <w:rFonts w:ascii="Times New Roman" w:hAnsi="Times New Roman"/>
          <w:sz w:val="22"/>
          <w:szCs w:val="22"/>
        </w:rPr>
        <w:t xml:space="preserve"> (DIRECT IMPORT), and export </w:t>
      </w:r>
      <w:proofErr w:type="gramStart"/>
      <w:r w:rsidRPr="001B61E3">
        <w:rPr>
          <w:rFonts w:ascii="Times New Roman" w:hAnsi="Times New Roman"/>
          <w:sz w:val="22"/>
          <w:szCs w:val="22"/>
        </w:rPr>
        <w:t>and  import</w:t>
      </w:r>
      <w:proofErr w:type="gramEnd"/>
    </w:p>
    <w:p w14:paraId="13F7F623"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Performed Database and data migrations.</w:t>
      </w:r>
    </w:p>
    <w:p w14:paraId="2AAA5789"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Work with Developers and production release team for production release (support and </w:t>
      </w:r>
      <w:proofErr w:type="gramStart"/>
      <w:r w:rsidRPr="001B61E3">
        <w:rPr>
          <w:rFonts w:ascii="Times New Roman" w:hAnsi="Times New Roman"/>
          <w:sz w:val="22"/>
          <w:szCs w:val="22"/>
        </w:rPr>
        <w:t>assistance)</w:t>
      </w:r>
      <w:r w:rsidRPr="001B61E3">
        <w:rPr>
          <w:rFonts w:ascii="Times New Roman" w:eastAsia="Times New Roman" w:hAnsi="Times New Roman"/>
          <w:sz w:val="22"/>
          <w:szCs w:val="22"/>
        </w:rPr>
        <w:t>​</w:t>
      </w:r>
      <w:proofErr w:type="gramEnd"/>
    </w:p>
    <w:p w14:paraId="63ECECCC"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Work with Operations to troubleshoot complex issues related to the entire environment including OS, storage and </w:t>
      </w:r>
      <w:proofErr w:type="gramStart"/>
      <w:r w:rsidRPr="001B61E3">
        <w:rPr>
          <w:rFonts w:ascii="Times New Roman" w:hAnsi="Times New Roman"/>
          <w:sz w:val="22"/>
          <w:szCs w:val="22"/>
        </w:rPr>
        <w:t>servers.</w:t>
      </w:r>
      <w:r w:rsidRPr="001B61E3">
        <w:rPr>
          <w:rFonts w:ascii="Times New Roman" w:eastAsia="Times New Roman" w:hAnsi="Times New Roman"/>
          <w:sz w:val="22"/>
          <w:szCs w:val="22"/>
        </w:rPr>
        <w:t>​</w:t>
      </w:r>
      <w:proofErr w:type="gramEnd"/>
    </w:p>
    <w:p w14:paraId="134539A2"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Manage, Monitor and Administer database and system </w:t>
      </w:r>
      <w:proofErr w:type="gramStart"/>
      <w:r w:rsidRPr="001B61E3">
        <w:rPr>
          <w:rFonts w:ascii="Times New Roman" w:hAnsi="Times New Roman"/>
          <w:sz w:val="22"/>
          <w:szCs w:val="22"/>
        </w:rPr>
        <w:t>performance.</w:t>
      </w:r>
      <w:r w:rsidRPr="001B61E3">
        <w:rPr>
          <w:rFonts w:ascii="Times New Roman" w:eastAsia="Times New Roman" w:hAnsi="Times New Roman"/>
          <w:sz w:val="22"/>
          <w:szCs w:val="22"/>
        </w:rPr>
        <w:t>​</w:t>
      </w:r>
      <w:proofErr w:type="gramEnd"/>
      <w:r w:rsidRPr="001B61E3">
        <w:rPr>
          <w:rFonts w:ascii="Times New Roman" w:hAnsi="Times New Roman"/>
          <w:sz w:val="22"/>
          <w:szCs w:val="22"/>
        </w:rPr>
        <w:t> Including optimization and tuning of data loads, extractions and recommending appropriate procedure, query or package changes and optimizations to ensure and improve system performance and reliability.</w:t>
      </w:r>
    </w:p>
    <w:p w14:paraId="61C0C86D"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Provide off hours On-Call support to resolve production issues within the stated </w:t>
      </w:r>
      <w:proofErr w:type="gramStart"/>
      <w:r w:rsidRPr="001B61E3">
        <w:rPr>
          <w:rFonts w:ascii="Times New Roman" w:hAnsi="Times New Roman"/>
          <w:sz w:val="22"/>
          <w:szCs w:val="22"/>
        </w:rPr>
        <w:t>SLA.</w:t>
      </w:r>
      <w:r w:rsidRPr="001B61E3">
        <w:rPr>
          <w:rFonts w:ascii="Times New Roman" w:eastAsia="Times New Roman" w:hAnsi="Times New Roman"/>
          <w:sz w:val="22"/>
          <w:szCs w:val="22"/>
        </w:rPr>
        <w:t>​</w:t>
      </w:r>
      <w:proofErr w:type="gramEnd"/>
    </w:p>
    <w:p w14:paraId="3BD5EFDD" w14:textId="77777777" w:rsidR="00BB011A" w:rsidRPr="001B61E3" w:rsidRDefault="00BB011A" w:rsidP="00C15686">
      <w:pPr>
        <w:widowControl w:val="0"/>
        <w:numPr>
          <w:ilvl w:val="0"/>
          <w:numId w:val="20"/>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Automate and refine regular processes, track issues and documented changes</w:t>
      </w:r>
    </w:p>
    <w:p w14:paraId="195FCB34"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b/>
          <w:bCs/>
          <w:sz w:val="22"/>
          <w:szCs w:val="22"/>
        </w:rPr>
        <w:t> </w:t>
      </w:r>
    </w:p>
    <w:p w14:paraId="0B033C2C"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sz w:val="22"/>
          <w:szCs w:val="22"/>
        </w:rPr>
        <w:t> </w:t>
      </w:r>
    </w:p>
    <w:p w14:paraId="3BF6509D"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sz w:val="22"/>
          <w:szCs w:val="22"/>
        </w:rPr>
        <w:t> </w:t>
      </w:r>
    </w:p>
    <w:p w14:paraId="737F5B5E" w14:textId="26A483A6"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b/>
          <w:bCs/>
          <w:sz w:val="22"/>
          <w:szCs w:val="22"/>
          <w:u w:val="single"/>
        </w:rPr>
        <w:t>Computer Science Corporation (CSC) New Carrol</w:t>
      </w:r>
      <w:r w:rsidR="00755CF7" w:rsidRPr="001B61E3">
        <w:rPr>
          <w:rFonts w:ascii="Times New Roman" w:hAnsi="Times New Roman"/>
          <w:b/>
          <w:bCs/>
          <w:sz w:val="22"/>
          <w:szCs w:val="22"/>
          <w:u w:val="single"/>
        </w:rPr>
        <w:t>lton, MD: Oracle DBA 02/2009 –10</w:t>
      </w:r>
      <w:r w:rsidRPr="001B61E3">
        <w:rPr>
          <w:rFonts w:ascii="Times New Roman" w:hAnsi="Times New Roman"/>
          <w:b/>
          <w:bCs/>
          <w:sz w:val="22"/>
          <w:szCs w:val="22"/>
          <w:u w:val="single"/>
        </w:rPr>
        <w:t>/2009</w:t>
      </w:r>
    </w:p>
    <w:p w14:paraId="77E11829"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sz w:val="22"/>
          <w:szCs w:val="22"/>
        </w:rPr>
        <w:t> </w:t>
      </w:r>
    </w:p>
    <w:p w14:paraId="1168D635" w14:textId="77777777" w:rsidR="00BB011A" w:rsidRPr="001B61E3" w:rsidRDefault="00BB011A" w:rsidP="004A23E8">
      <w:pPr>
        <w:widowControl w:val="0"/>
        <w:numPr>
          <w:ilvl w:val="0"/>
          <w:numId w:val="12"/>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Gathered Statistic and rebuild indexes (Help improve performance) to </w:t>
      </w:r>
      <w:proofErr w:type="gramStart"/>
      <w:r w:rsidRPr="001B61E3">
        <w:rPr>
          <w:rFonts w:ascii="Times New Roman" w:hAnsi="Times New Roman"/>
          <w:sz w:val="22"/>
          <w:szCs w:val="22"/>
        </w:rPr>
        <w:t>notified</w:t>
      </w:r>
      <w:proofErr w:type="gramEnd"/>
      <w:r w:rsidRPr="001B61E3">
        <w:rPr>
          <w:rFonts w:ascii="Times New Roman" w:hAnsi="Times New Roman"/>
          <w:sz w:val="22"/>
          <w:szCs w:val="22"/>
        </w:rPr>
        <w:t xml:space="preserve"> the CBO of changes </w:t>
      </w:r>
      <w:proofErr w:type="spellStart"/>
      <w:r w:rsidRPr="001B61E3">
        <w:rPr>
          <w:rFonts w:ascii="Times New Roman" w:hAnsi="Times New Roman"/>
          <w:sz w:val="22"/>
          <w:szCs w:val="22"/>
        </w:rPr>
        <w:t>with in</w:t>
      </w:r>
      <w:proofErr w:type="spellEnd"/>
      <w:r w:rsidRPr="001B61E3">
        <w:rPr>
          <w:rFonts w:ascii="Times New Roman" w:hAnsi="Times New Roman"/>
          <w:sz w:val="22"/>
          <w:szCs w:val="22"/>
        </w:rPr>
        <w:t xml:space="preserve"> the db.</w:t>
      </w:r>
    </w:p>
    <w:p w14:paraId="7DEE65B9" w14:textId="77777777" w:rsidR="00BB011A" w:rsidRPr="001B61E3" w:rsidRDefault="00BB011A" w:rsidP="004A23E8">
      <w:pPr>
        <w:widowControl w:val="0"/>
        <w:numPr>
          <w:ilvl w:val="0"/>
          <w:numId w:val="12"/>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Worked on </w:t>
      </w:r>
      <w:proofErr w:type="spellStart"/>
      <w:r w:rsidRPr="001B61E3">
        <w:rPr>
          <w:rFonts w:ascii="Times New Roman" w:hAnsi="Times New Roman"/>
          <w:sz w:val="22"/>
          <w:szCs w:val="22"/>
        </w:rPr>
        <w:t>vmware</w:t>
      </w:r>
      <w:proofErr w:type="spellEnd"/>
      <w:r w:rsidRPr="001B61E3">
        <w:rPr>
          <w:rFonts w:ascii="Times New Roman" w:hAnsi="Times New Roman"/>
          <w:sz w:val="22"/>
          <w:szCs w:val="22"/>
        </w:rPr>
        <w:t xml:space="preserve"> platform that are hosting Oracle databases</w:t>
      </w:r>
    </w:p>
    <w:p w14:paraId="3DC16C6F" w14:textId="77777777" w:rsidR="00BB011A" w:rsidRPr="001B61E3" w:rsidRDefault="00BB011A" w:rsidP="004A23E8">
      <w:pPr>
        <w:widowControl w:val="0"/>
        <w:numPr>
          <w:ilvl w:val="0"/>
          <w:numId w:val="12"/>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Recovered corrupted tablespaces and datafiles</w:t>
      </w:r>
    </w:p>
    <w:p w14:paraId="4069AC7A" w14:textId="77777777" w:rsidR="00BB011A" w:rsidRPr="001B61E3" w:rsidRDefault="00BB011A" w:rsidP="004A23E8">
      <w:pPr>
        <w:widowControl w:val="0"/>
        <w:numPr>
          <w:ilvl w:val="0"/>
          <w:numId w:val="12"/>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Backup and recovery via RMAN/configured Grid Control to backup multiple databases</w:t>
      </w:r>
    </w:p>
    <w:p w14:paraId="310A891B" w14:textId="77777777" w:rsidR="00BB011A" w:rsidRPr="001B61E3" w:rsidRDefault="00BB011A" w:rsidP="004A23E8">
      <w:pPr>
        <w:widowControl w:val="0"/>
        <w:numPr>
          <w:ilvl w:val="0"/>
          <w:numId w:val="12"/>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Monitored databases, file system, host performance and application server via OEM Grid Control</w:t>
      </w:r>
    </w:p>
    <w:p w14:paraId="7C3AA0E7" w14:textId="77777777" w:rsidR="00BB011A" w:rsidRPr="001B61E3" w:rsidRDefault="00BB011A" w:rsidP="004A23E8">
      <w:pPr>
        <w:widowControl w:val="0"/>
        <w:numPr>
          <w:ilvl w:val="0"/>
          <w:numId w:val="12"/>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Installed, upgraded, configured, managed and maintained all non-production and support on production databases</w:t>
      </w:r>
    </w:p>
    <w:p w14:paraId="703BC4C9" w14:textId="77777777" w:rsidR="00BB011A" w:rsidRPr="001B61E3" w:rsidRDefault="00BB011A" w:rsidP="004A23E8">
      <w:pPr>
        <w:widowControl w:val="0"/>
        <w:numPr>
          <w:ilvl w:val="0"/>
          <w:numId w:val="12"/>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Monitored database for performance issues and </w:t>
      </w:r>
      <w:r w:rsidRPr="001B61E3">
        <w:rPr>
          <w:rFonts w:ascii="Times New Roman" w:hAnsi="Times New Roman"/>
          <w:b/>
          <w:bCs/>
          <w:sz w:val="22"/>
          <w:szCs w:val="22"/>
        </w:rPr>
        <w:t>tuned SQL/instance</w:t>
      </w:r>
    </w:p>
    <w:p w14:paraId="3FF9516D" w14:textId="77777777" w:rsidR="00BB011A" w:rsidRPr="001B61E3" w:rsidRDefault="00BB011A" w:rsidP="004A23E8">
      <w:pPr>
        <w:widowControl w:val="0"/>
        <w:numPr>
          <w:ilvl w:val="0"/>
          <w:numId w:val="12"/>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Loaded data into the databases via </w:t>
      </w:r>
      <w:proofErr w:type="spellStart"/>
      <w:r w:rsidRPr="001B61E3">
        <w:rPr>
          <w:rFonts w:ascii="Times New Roman" w:hAnsi="Times New Roman"/>
          <w:sz w:val="22"/>
          <w:szCs w:val="22"/>
        </w:rPr>
        <w:t>sqlldr</w:t>
      </w:r>
      <w:proofErr w:type="spellEnd"/>
      <w:r w:rsidRPr="001B61E3">
        <w:rPr>
          <w:rFonts w:ascii="Times New Roman" w:hAnsi="Times New Roman"/>
          <w:sz w:val="22"/>
          <w:szCs w:val="22"/>
        </w:rPr>
        <w:t xml:space="preserve"> and PL/SQL scripts</w:t>
      </w:r>
    </w:p>
    <w:p w14:paraId="5AB5868E" w14:textId="77777777" w:rsidR="00BB011A" w:rsidRPr="001B61E3" w:rsidRDefault="00BB011A" w:rsidP="004A23E8">
      <w:pPr>
        <w:widowControl w:val="0"/>
        <w:numPr>
          <w:ilvl w:val="0"/>
          <w:numId w:val="12"/>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Installed, patched and upgraded Oracle binaries and databases</w:t>
      </w:r>
    </w:p>
    <w:p w14:paraId="00F7EC20"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b/>
          <w:bCs/>
          <w:sz w:val="22"/>
          <w:szCs w:val="22"/>
        </w:rPr>
        <w:t> </w:t>
      </w:r>
    </w:p>
    <w:p w14:paraId="422A48BD" w14:textId="14BC02B5"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b/>
          <w:bCs/>
          <w:sz w:val="22"/>
          <w:szCs w:val="22"/>
          <w:u w:val="single"/>
        </w:rPr>
        <w:t>VeriSig</w:t>
      </w:r>
      <w:r w:rsidR="001202E2" w:rsidRPr="001B61E3">
        <w:rPr>
          <w:rFonts w:ascii="Times New Roman" w:hAnsi="Times New Roman"/>
          <w:b/>
          <w:bCs/>
          <w:sz w:val="22"/>
          <w:szCs w:val="22"/>
          <w:u w:val="single"/>
        </w:rPr>
        <w:t>n Dulles, VA: Oracle DBA 10/2005</w:t>
      </w:r>
      <w:r w:rsidRPr="001B61E3">
        <w:rPr>
          <w:rFonts w:ascii="Times New Roman" w:hAnsi="Times New Roman"/>
          <w:b/>
          <w:bCs/>
          <w:sz w:val="22"/>
          <w:szCs w:val="22"/>
          <w:u w:val="single"/>
        </w:rPr>
        <w:t>- 01/2009</w:t>
      </w:r>
    </w:p>
    <w:p w14:paraId="6B354E94"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sz w:val="22"/>
          <w:szCs w:val="22"/>
        </w:rPr>
        <w:t>Core team supports databases related to domain registration from all registrars in the world. The database is a very large database as well as performing 10000 transitions per minute. Also support on tuning and maintaining reports scripts.</w:t>
      </w:r>
    </w:p>
    <w:p w14:paraId="771479D9"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b/>
          <w:bCs/>
          <w:sz w:val="22"/>
          <w:szCs w:val="22"/>
        </w:rPr>
        <w:t> </w:t>
      </w:r>
    </w:p>
    <w:p w14:paraId="67938439" w14:textId="77777777" w:rsidR="00BB011A" w:rsidRPr="001B61E3" w:rsidRDefault="00BB011A" w:rsidP="00975D8C">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Administered a </w:t>
      </w:r>
      <w:proofErr w:type="gramStart"/>
      <w:r w:rsidRPr="001B61E3">
        <w:rPr>
          <w:rFonts w:ascii="Times New Roman" w:hAnsi="Times New Roman"/>
          <w:sz w:val="22"/>
          <w:szCs w:val="22"/>
        </w:rPr>
        <w:t>4 terabyte</w:t>
      </w:r>
      <w:proofErr w:type="gramEnd"/>
      <w:r w:rsidRPr="001B61E3">
        <w:rPr>
          <w:rFonts w:ascii="Times New Roman" w:hAnsi="Times New Roman"/>
          <w:sz w:val="22"/>
          <w:szCs w:val="22"/>
        </w:rPr>
        <w:t xml:space="preserve"> database</w:t>
      </w:r>
    </w:p>
    <w:p w14:paraId="21446B6E" w14:textId="77777777" w:rsidR="00BB011A" w:rsidRPr="001B61E3" w:rsidRDefault="00BB011A" w:rsidP="00975D8C">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Monitored and administered development and production databases using Grid Control, and Toad</w:t>
      </w:r>
    </w:p>
    <w:p w14:paraId="58DA23F1" w14:textId="77777777" w:rsidR="00BB011A" w:rsidRPr="001B61E3" w:rsidRDefault="00BB011A" w:rsidP="00975D8C">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Configured and trouble </w:t>
      </w:r>
      <w:proofErr w:type="gramStart"/>
      <w:r w:rsidRPr="001B61E3">
        <w:rPr>
          <w:rFonts w:ascii="Times New Roman" w:hAnsi="Times New Roman"/>
          <w:sz w:val="22"/>
          <w:szCs w:val="22"/>
        </w:rPr>
        <w:t>shoot  high</w:t>
      </w:r>
      <w:proofErr w:type="gramEnd"/>
      <w:r w:rsidRPr="001B61E3">
        <w:rPr>
          <w:rFonts w:ascii="Times New Roman" w:hAnsi="Times New Roman"/>
          <w:sz w:val="22"/>
          <w:szCs w:val="22"/>
        </w:rPr>
        <w:t xml:space="preserve"> availability (Data Guard)</w:t>
      </w:r>
    </w:p>
    <w:p w14:paraId="43A1AB3E" w14:textId="77777777" w:rsidR="00BB011A" w:rsidRPr="001B61E3" w:rsidRDefault="00BB011A" w:rsidP="00975D8C">
      <w:pPr>
        <w:widowControl w:val="0"/>
        <w:numPr>
          <w:ilvl w:val="0"/>
          <w:numId w:val="13"/>
        </w:numPr>
        <w:autoSpaceDE w:val="0"/>
        <w:autoSpaceDN w:val="0"/>
        <w:adjustRightInd w:val="0"/>
        <w:jc w:val="both"/>
        <w:rPr>
          <w:rFonts w:ascii="Times New Roman" w:hAnsi="Times New Roman"/>
          <w:sz w:val="22"/>
          <w:szCs w:val="22"/>
        </w:rPr>
      </w:pPr>
      <w:proofErr w:type="gramStart"/>
      <w:r w:rsidRPr="001B61E3">
        <w:rPr>
          <w:rFonts w:ascii="Times New Roman" w:hAnsi="Times New Roman"/>
          <w:sz w:val="22"/>
          <w:szCs w:val="22"/>
        </w:rPr>
        <w:t>Configured  and</w:t>
      </w:r>
      <w:proofErr w:type="gramEnd"/>
      <w:r w:rsidRPr="001B61E3">
        <w:rPr>
          <w:rFonts w:ascii="Times New Roman" w:hAnsi="Times New Roman"/>
          <w:sz w:val="22"/>
          <w:szCs w:val="22"/>
        </w:rPr>
        <w:t xml:space="preserve"> administered Streams replication ( Schema replication, Downstream </w:t>
      </w:r>
      <w:r w:rsidRPr="001B61E3">
        <w:rPr>
          <w:rFonts w:ascii="Times New Roman" w:hAnsi="Times New Roman"/>
          <w:sz w:val="22"/>
          <w:szCs w:val="22"/>
        </w:rPr>
        <w:lastRenderedPageBreak/>
        <w:t>and upstream)</w:t>
      </w:r>
    </w:p>
    <w:p w14:paraId="2C33496F" w14:textId="77777777" w:rsidR="00BB011A" w:rsidRPr="001B61E3" w:rsidRDefault="00BB011A" w:rsidP="00975D8C">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Put script in place to proactively monitor the performance of the database for resource contention</w:t>
      </w:r>
    </w:p>
    <w:p w14:paraId="4694EDFB" w14:textId="77777777" w:rsidR="00BB011A" w:rsidRPr="001B61E3" w:rsidRDefault="00BB011A" w:rsidP="00975D8C">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Managed tablespaces/datafiles capacity database migration, patching and upgrading databases</w:t>
      </w:r>
    </w:p>
    <w:p w14:paraId="5A7A9B09" w14:textId="77777777" w:rsidR="00BB011A" w:rsidRPr="001B61E3" w:rsidRDefault="00BB011A" w:rsidP="00975D8C">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Migrated from Dictionary-managed to locally managed tablespaces</w:t>
      </w:r>
    </w:p>
    <w:p w14:paraId="2C9A94D8" w14:textId="77777777" w:rsidR="00BB011A" w:rsidRPr="001B61E3" w:rsidRDefault="00BB011A" w:rsidP="00975D8C">
      <w:pPr>
        <w:widowControl w:val="0"/>
        <w:numPr>
          <w:ilvl w:val="0"/>
          <w:numId w:val="13"/>
        </w:numPr>
        <w:autoSpaceDE w:val="0"/>
        <w:autoSpaceDN w:val="0"/>
        <w:adjustRightInd w:val="0"/>
        <w:jc w:val="both"/>
        <w:rPr>
          <w:rFonts w:ascii="Times New Roman" w:hAnsi="Times New Roman"/>
          <w:sz w:val="22"/>
          <w:szCs w:val="22"/>
        </w:rPr>
      </w:pPr>
      <w:proofErr w:type="gramStart"/>
      <w:r w:rsidRPr="001B61E3">
        <w:rPr>
          <w:rFonts w:ascii="Times New Roman" w:hAnsi="Times New Roman"/>
          <w:sz w:val="22"/>
          <w:szCs w:val="22"/>
        </w:rPr>
        <w:t>Installed  Oracle’s</w:t>
      </w:r>
      <w:proofErr w:type="gramEnd"/>
      <w:r w:rsidRPr="001B61E3">
        <w:rPr>
          <w:rFonts w:ascii="Times New Roman" w:hAnsi="Times New Roman"/>
          <w:sz w:val="22"/>
          <w:szCs w:val="22"/>
        </w:rPr>
        <w:t xml:space="preserve"> software  via response files and Oracle Universal Install (OUI) on Linux, AIX, Solaris and Windows</w:t>
      </w:r>
    </w:p>
    <w:p w14:paraId="414CDD83" w14:textId="77777777" w:rsidR="00BB011A" w:rsidRPr="001B61E3" w:rsidRDefault="00BB011A" w:rsidP="00975D8C">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Installed Oracle’s client-only and Instant client via response file and Oracle Universal Installer on Linux, AIX, Solaris and Windows 2008</w:t>
      </w:r>
    </w:p>
    <w:p w14:paraId="3CDAC986" w14:textId="77777777" w:rsidR="00BB011A" w:rsidRPr="001B61E3" w:rsidRDefault="00BB011A" w:rsidP="00975D8C">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Create database manually (for large environments and extra parameters configurations) and via DBCA</w:t>
      </w:r>
    </w:p>
    <w:p w14:paraId="3071F8D7" w14:textId="77777777" w:rsidR="00BB011A" w:rsidRPr="001B61E3" w:rsidRDefault="00BB011A" w:rsidP="00975D8C">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Performed backup and recovery, online and offline backup (RMAN or user manage</w:t>
      </w:r>
      <w:proofErr w:type="gramStart"/>
      <w:r w:rsidRPr="001B61E3">
        <w:rPr>
          <w:rFonts w:ascii="Times New Roman" w:hAnsi="Times New Roman"/>
          <w:sz w:val="22"/>
          <w:szCs w:val="22"/>
        </w:rPr>
        <w:t>) ,</w:t>
      </w:r>
      <w:proofErr w:type="gramEnd"/>
      <w:r w:rsidRPr="001B61E3">
        <w:rPr>
          <w:rFonts w:ascii="Times New Roman" w:hAnsi="Times New Roman"/>
          <w:sz w:val="22"/>
          <w:szCs w:val="22"/>
        </w:rPr>
        <w:t xml:space="preserve"> set up RMAN’s  recovery catalog, automating RMAN’s backup scripts in crontab export and import and </w:t>
      </w:r>
      <w:proofErr w:type="spellStart"/>
      <w:r w:rsidRPr="001B61E3">
        <w:rPr>
          <w:rFonts w:ascii="Times New Roman" w:hAnsi="Times New Roman"/>
          <w:sz w:val="22"/>
          <w:szCs w:val="22"/>
        </w:rPr>
        <w:t>datapump</w:t>
      </w:r>
      <w:proofErr w:type="spellEnd"/>
    </w:p>
    <w:p w14:paraId="1F641DCF" w14:textId="77777777" w:rsidR="00BB011A" w:rsidRPr="001B61E3" w:rsidRDefault="00BB011A" w:rsidP="00975D8C">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Set up Flash Recovery Area for RMAN</w:t>
      </w:r>
    </w:p>
    <w:p w14:paraId="5ED84F89" w14:textId="77777777" w:rsidR="00BB011A" w:rsidRPr="001B61E3" w:rsidRDefault="00BB011A" w:rsidP="00975D8C">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used SQL*Loader (Direct or Conventional Path) and External Tables to load data into the database</w:t>
      </w:r>
    </w:p>
    <w:p w14:paraId="2B702399" w14:textId="77777777" w:rsidR="00BB011A" w:rsidRPr="001B61E3" w:rsidRDefault="00BB011A" w:rsidP="00975D8C">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Monitored database for performance issues and </w:t>
      </w:r>
      <w:r w:rsidRPr="001B61E3">
        <w:rPr>
          <w:rFonts w:ascii="Times New Roman" w:hAnsi="Times New Roman"/>
          <w:b/>
          <w:bCs/>
          <w:sz w:val="22"/>
          <w:szCs w:val="22"/>
        </w:rPr>
        <w:t>tuned SQL</w:t>
      </w:r>
      <w:r w:rsidRPr="001B61E3">
        <w:rPr>
          <w:rFonts w:ascii="Times New Roman" w:hAnsi="Times New Roman"/>
          <w:sz w:val="22"/>
          <w:szCs w:val="22"/>
        </w:rPr>
        <w:t> (Partitioned tables, Indexes, Table compression, and Materialized views</w:t>
      </w:r>
    </w:p>
    <w:p w14:paraId="08125C7B" w14:textId="77777777" w:rsidR="00BB011A" w:rsidRPr="001B61E3" w:rsidRDefault="00BB011A" w:rsidP="00975D8C">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Instance Tuning, configure parameters for optimal usage, worked with ADDM, AWR and </w:t>
      </w:r>
      <w:proofErr w:type="spellStart"/>
      <w:r w:rsidRPr="001B61E3">
        <w:rPr>
          <w:rFonts w:ascii="Times New Roman" w:hAnsi="Times New Roman"/>
          <w:sz w:val="22"/>
          <w:szCs w:val="22"/>
        </w:rPr>
        <w:t>Statpack</w:t>
      </w:r>
      <w:proofErr w:type="spellEnd"/>
      <w:r w:rsidRPr="001B61E3">
        <w:rPr>
          <w:rFonts w:ascii="Times New Roman" w:hAnsi="Times New Roman"/>
          <w:sz w:val="22"/>
          <w:szCs w:val="22"/>
        </w:rPr>
        <w:t> </w:t>
      </w:r>
    </w:p>
    <w:p w14:paraId="4372A17E" w14:textId="77777777" w:rsidR="00BB011A" w:rsidRPr="001B61E3" w:rsidRDefault="00BB011A" w:rsidP="007554A7">
      <w:pPr>
        <w:widowControl w:val="0"/>
        <w:autoSpaceDE w:val="0"/>
        <w:autoSpaceDN w:val="0"/>
        <w:adjustRightInd w:val="0"/>
        <w:ind w:left="360"/>
        <w:jc w:val="both"/>
        <w:rPr>
          <w:rFonts w:ascii="Times New Roman" w:hAnsi="Times New Roman"/>
          <w:sz w:val="22"/>
          <w:szCs w:val="22"/>
        </w:rPr>
      </w:pPr>
      <w:r w:rsidRPr="001B61E3">
        <w:rPr>
          <w:rFonts w:ascii="Times New Roman" w:hAnsi="Times New Roman"/>
          <w:sz w:val="22"/>
          <w:szCs w:val="22"/>
        </w:rPr>
        <w:t xml:space="preserve">       </w:t>
      </w:r>
      <w:proofErr w:type="gramStart"/>
      <w:r w:rsidRPr="001B61E3">
        <w:rPr>
          <w:rFonts w:ascii="Times New Roman" w:hAnsi="Times New Roman"/>
          <w:sz w:val="22"/>
          <w:szCs w:val="22"/>
        </w:rPr>
        <w:t>Developed  SQL</w:t>
      </w:r>
      <w:proofErr w:type="gramEnd"/>
      <w:r w:rsidRPr="001B61E3">
        <w:rPr>
          <w:rFonts w:ascii="Times New Roman" w:hAnsi="Times New Roman"/>
          <w:sz w:val="22"/>
          <w:szCs w:val="22"/>
        </w:rPr>
        <w:t xml:space="preserve"> AND Shell scripts  (Very good SQL and Shell Scripting skills) </w:t>
      </w:r>
    </w:p>
    <w:p w14:paraId="1FAA2B34" w14:textId="77777777" w:rsidR="00BB011A" w:rsidRPr="001B61E3" w:rsidRDefault="00BB011A" w:rsidP="007554A7">
      <w:pPr>
        <w:widowControl w:val="0"/>
        <w:autoSpaceDE w:val="0"/>
        <w:autoSpaceDN w:val="0"/>
        <w:adjustRightInd w:val="0"/>
        <w:ind w:left="360"/>
        <w:jc w:val="both"/>
        <w:rPr>
          <w:rFonts w:ascii="Times New Roman" w:hAnsi="Times New Roman"/>
          <w:sz w:val="22"/>
          <w:szCs w:val="22"/>
        </w:rPr>
      </w:pPr>
      <w:r w:rsidRPr="001B61E3">
        <w:rPr>
          <w:rFonts w:ascii="Times New Roman" w:hAnsi="Times New Roman"/>
          <w:sz w:val="22"/>
          <w:szCs w:val="22"/>
        </w:rPr>
        <w:t xml:space="preserve">       Partitioned tables, added partition to partitioned tables, created partition Index     </w:t>
      </w:r>
    </w:p>
    <w:p w14:paraId="5E4827DB" w14:textId="77777777" w:rsidR="00BB011A" w:rsidRPr="001B61E3" w:rsidRDefault="00BB011A" w:rsidP="00975D8C">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Work on project lock down for VeriSign (securing and monitoring the listener log for reloads and failed connections, set password for the listener file, check for default username and password in the </w:t>
      </w:r>
      <w:proofErr w:type="spellStart"/>
      <w:r w:rsidRPr="001B61E3">
        <w:rPr>
          <w:rFonts w:ascii="Times New Roman" w:hAnsi="Times New Roman"/>
          <w:sz w:val="22"/>
          <w:szCs w:val="22"/>
        </w:rPr>
        <w:t>db</w:t>
      </w:r>
      <w:proofErr w:type="spellEnd"/>
      <w:r w:rsidRPr="001B61E3">
        <w:rPr>
          <w:rFonts w:ascii="Times New Roman" w:hAnsi="Times New Roman"/>
          <w:sz w:val="22"/>
          <w:szCs w:val="22"/>
        </w:rPr>
        <w:t xml:space="preserve"> that are </w:t>
      </w:r>
      <w:proofErr w:type="spellStart"/>
      <w:r w:rsidRPr="001B61E3">
        <w:rPr>
          <w:rFonts w:ascii="Times New Roman" w:hAnsi="Times New Roman"/>
          <w:sz w:val="22"/>
          <w:szCs w:val="22"/>
        </w:rPr>
        <w:t>know</w:t>
      </w:r>
      <w:proofErr w:type="spellEnd"/>
      <w:r w:rsidRPr="001B61E3">
        <w:rPr>
          <w:rFonts w:ascii="Times New Roman" w:hAnsi="Times New Roman"/>
          <w:sz w:val="22"/>
          <w:szCs w:val="22"/>
        </w:rPr>
        <w:t xml:space="preserve"> to hackers, create profiles, roles, view and enable database </w:t>
      </w:r>
      <w:proofErr w:type="gramStart"/>
      <w:r w:rsidRPr="001B61E3">
        <w:rPr>
          <w:rFonts w:ascii="Times New Roman" w:hAnsi="Times New Roman"/>
          <w:sz w:val="22"/>
          <w:szCs w:val="22"/>
        </w:rPr>
        <w:t>auditing )</w:t>
      </w:r>
      <w:proofErr w:type="gramEnd"/>
    </w:p>
    <w:p w14:paraId="6EBD1AD2" w14:textId="77777777" w:rsidR="00BB011A" w:rsidRPr="001B61E3" w:rsidRDefault="00BB011A" w:rsidP="001513F7">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Created, modified, and managed database and objects on Oracle, MS SQL 2000 and 7.0</w:t>
      </w:r>
    </w:p>
    <w:p w14:paraId="67BAE219" w14:textId="77777777" w:rsidR="00BB011A" w:rsidRPr="001B61E3" w:rsidRDefault="00BB011A" w:rsidP="001513F7">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Loaded flat files into the database on UNIX - Solaris 2.x, Linux, and Windows NT platform by using SQL*Loader and External Tables</w:t>
      </w:r>
    </w:p>
    <w:p w14:paraId="0780C402" w14:textId="77777777" w:rsidR="00BB011A" w:rsidRPr="001B61E3" w:rsidRDefault="00BB011A" w:rsidP="001513F7">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Managed database schema by creating users, roles, profiles, and provide required user privileges in development, test, training and production environments on both Oracle and MS  </w:t>
      </w:r>
    </w:p>
    <w:p w14:paraId="71EC3BEB" w14:textId="77777777" w:rsidR="00BB011A" w:rsidRPr="001B61E3" w:rsidRDefault="00BB011A" w:rsidP="001513F7">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SQL Server</w:t>
      </w:r>
    </w:p>
    <w:p w14:paraId="0EC3933F" w14:textId="77777777" w:rsidR="00BB011A" w:rsidRPr="001B61E3" w:rsidRDefault="00BB011A" w:rsidP="001513F7">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Installed, created and configure Oracle 10g and 9i database on Windows NT and UNIX</w:t>
      </w:r>
    </w:p>
    <w:p w14:paraId="7FF48883" w14:textId="77777777" w:rsidR="00BB011A" w:rsidRPr="001B61E3" w:rsidRDefault="00BB011A" w:rsidP="001513F7">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Created and monitor the usage of indexes</w:t>
      </w:r>
    </w:p>
    <w:p w14:paraId="6326055F" w14:textId="77777777" w:rsidR="00BB011A" w:rsidRPr="001B61E3" w:rsidRDefault="00BB011A" w:rsidP="001513F7">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Created and manage table-spaces</w:t>
      </w:r>
    </w:p>
    <w:p w14:paraId="44A8EA0C" w14:textId="77777777" w:rsidR="00BB011A" w:rsidRPr="001B61E3" w:rsidRDefault="00BB011A" w:rsidP="001513F7">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Used Oracle Enterprise Manager (OEM) to schedule database tasks (backing up the full database)</w:t>
      </w:r>
    </w:p>
    <w:p w14:paraId="1F27B4B7" w14:textId="77777777" w:rsidR="00BB011A" w:rsidRPr="001B61E3" w:rsidRDefault="00BB011A" w:rsidP="001513F7">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Performed offline and online (hot/cold) backups, with RMAN, user manage, data pump, and</w:t>
      </w:r>
    </w:p>
    <w:p w14:paraId="514C889A" w14:textId="77777777" w:rsidR="00BB011A" w:rsidRPr="001B61E3" w:rsidRDefault="00BB011A" w:rsidP="001513F7">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Performed export and import</w:t>
      </w:r>
    </w:p>
    <w:p w14:paraId="002157A9" w14:textId="77777777" w:rsidR="00BB011A" w:rsidRPr="001B61E3" w:rsidRDefault="00BB011A" w:rsidP="001513F7">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Performed data modeling, database design </w:t>
      </w:r>
    </w:p>
    <w:p w14:paraId="1A2CAE76" w14:textId="77777777" w:rsidR="00BB011A" w:rsidRPr="001B61E3" w:rsidRDefault="00BB011A" w:rsidP="001513F7">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Performed performance tuning, installed </w:t>
      </w:r>
      <w:proofErr w:type="spellStart"/>
      <w:r w:rsidRPr="001B61E3">
        <w:rPr>
          <w:rFonts w:ascii="Times New Roman" w:hAnsi="Times New Roman"/>
          <w:sz w:val="22"/>
          <w:szCs w:val="22"/>
        </w:rPr>
        <w:t>statspack</w:t>
      </w:r>
      <w:proofErr w:type="spellEnd"/>
      <w:r w:rsidRPr="001B61E3">
        <w:rPr>
          <w:rFonts w:ascii="Times New Roman" w:hAnsi="Times New Roman"/>
          <w:sz w:val="22"/>
          <w:szCs w:val="22"/>
        </w:rPr>
        <w:t>, gathered statistics via  </w:t>
      </w:r>
    </w:p>
    <w:p w14:paraId="3F2DA3F5" w14:textId="77777777" w:rsidR="00BB011A" w:rsidRPr="001B61E3" w:rsidRDefault="00BB011A" w:rsidP="001513F7">
      <w:pPr>
        <w:widowControl w:val="0"/>
        <w:numPr>
          <w:ilvl w:val="0"/>
          <w:numId w:val="13"/>
        </w:numPr>
        <w:autoSpaceDE w:val="0"/>
        <w:autoSpaceDN w:val="0"/>
        <w:adjustRightInd w:val="0"/>
        <w:jc w:val="both"/>
        <w:rPr>
          <w:rFonts w:ascii="Times New Roman" w:hAnsi="Times New Roman"/>
          <w:sz w:val="22"/>
          <w:szCs w:val="22"/>
        </w:rPr>
      </w:pPr>
      <w:proofErr w:type="spellStart"/>
      <w:r w:rsidRPr="001B61E3">
        <w:rPr>
          <w:rFonts w:ascii="Times New Roman" w:hAnsi="Times New Roman"/>
          <w:sz w:val="22"/>
          <w:szCs w:val="22"/>
        </w:rPr>
        <w:t>Statspack</w:t>
      </w:r>
      <w:proofErr w:type="spellEnd"/>
      <w:r w:rsidRPr="001B61E3">
        <w:rPr>
          <w:rFonts w:ascii="Times New Roman" w:hAnsi="Times New Roman"/>
          <w:sz w:val="22"/>
          <w:szCs w:val="22"/>
        </w:rPr>
        <w:t xml:space="preserve"> and AWR.</w:t>
      </w:r>
    </w:p>
    <w:p w14:paraId="54F7D3F6"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sz w:val="22"/>
          <w:szCs w:val="22"/>
        </w:rPr>
        <w:t> </w:t>
      </w:r>
    </w:p>
    <w:p w14:paraId="428B6E3E"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b/>
          <w:bCs/>
          <w:sz w:val="22"/>
          <w:szCs w:val="22"/>
          <w:u w:val="single"/>
        </w:rPr>
        <w:t>Bowie State University, Bowie, MD: Technical Support: 04/2003 to 12/2004 (Intern)</w:t>
      </w:r>
    </w:p>
    <w:p w14:paraId="7A110D3F"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b/>
          <w:bCs/>
          <w:sz w:val="22"/>
          <w:szCs w:val="22"/>
        </w:rPr>
        <w:t> </w:t>
      </w:r>
    </w:p>
    <w:p w14:paraId="7B362A16" w14:textId="77777777" w:rsidR="00BB011A" w:rsidRPr="001B61E3" w:rsidRDefault="00BB011A" w:rsidP="001513F7">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lastRenderedPageBreak/>
        <w:t xml:space="preserve">Created and altered database </w:t>
      </w:r>
      <w:proofErr w:type="spellStart"/>
      <w:r w:rsidRPr="001B61E3">
        <w:rPr>
          <w:rFonts w:ascii="Times New Roman" w:hAnsi="Times New Roman"/>
          <w:sz w:val="22"/>
          <w:szCs w:val="22"/>
        </w:rPr>
        <w:t>init.ora</w:t>
      </w:r>
      <w:proofErr w:type="spellEnd"/>
      <w:r w:rsidRPr="001B61E3">
        <w:rPr>
          <w:rFonts w:ascii="Times New Roman" w:hAnsi="Times New Roman"/>
          <w:sz w:val="22"/>
          <w:szCs w:val="22"/>
        </w:rPr>
        <w:t xml:space="preserve"> file to meet database requirements</w:t>
      </w:r>
    </w:p>
    <w:p w14:paraId="67F9861A" w14:textId="425CAB7F" w:rsidR="00BB011A" w:rsidRPr="001B61E3" w:rsidRDefault="00BB011A" w:rsidP="001513F7">
      <w:pPr>
        <w:widowControl w:val="0"/>
        <w:numPr>
          <w:ilvl w:val="0"/>
          <w:numId w:val="13"/>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Installed oracle client software on newly configured Windows XP/NT workstations</w:t>
      </w:r>
    </w:p>
    <w:p w14:paraId="6A9A73E0" w14:textId="48CFC3C8" w:rsidR="00BB011A" w:rsidRPr="001B61E3" w:rsidRDefault="00BB011A" w:rsidP="001513F7">
      <w:pPr>
        <w:widowControl w:val="0"/>
        <w:numPr>
          <w:ilvl w:val="0"/>
          <w:numId w:val="13"/>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Assisted new Oracle students/users via creating their accounts</w:t>
      </w:r>
    </w:p>
    <w:p w14:paraId="425C4FD0" w14:textId="5DF75592" w:rsidR="00BB011A" w:rsidRPr="001B61E3" w:rsidRDefault="00BB011A" w:rsidP="001513F7">
      <w:pPr>
        <w:widowControl w:val="0"/>
        <w:numPr>
          <w:ilvl w:val="0"/>
          <w:numId w:val="13"/>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Maintained control files, redo log files, for high availability</w:t>
      </w:r>
    </w:p>
    <w:p w14:paraId="6A6EA691" w14:textId="69BF9F64" w:rsidR="00BB011A" w:rsidRPr="001B61E3" w:rsidRDefault="00BB011A" w:rsidP="001513F7">
      <w:pPr>
        <w:widowControl w:val="0"/>
        <w:numPr>
          <w:ilvl w:val="0"/>
          <w:numId w:val="13"/>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Set up student access to data base (for database classes)</w:t>
      </w:r>
    </w:p>
    <w:p w14:paraId="31F8F7DF" w14:textId="3B54240C" w:rsidR="00BB011A" w:rsidRPr="001B61E3" w:rsidRDefault="00BB011A" w:rsidP="001513F7">
      <w:pPr>
        <w:widowControl w:val="0"/>
        <w:numPr>
          <w:ilvl w:val="0"/>
          <w:numId w:val="13"/>
        </w:numPr>
        <w:tabs>
          <w:tab w:val="left" w:pos="720"/>
        </w:tabs>
        <w:autoSpaceDE w:val="0"/>
        <w:autoSpaceDN w:val="0"/>
        <w:adjustRightInd w:val="0"/>
        <w:jc w:val="both"/>
        <w:rPr>
          <w:rFonts w:ascii="Times New Roman" w:hAnsi="Times New Roman"/>
          <w:sz w:val="22"/>
          <w:szCs w:val="22"/>
        </w:rPr>
      </w:pPr>
      <w:r w:rsidRPr="001B61E3">
        <w:rPr>
          <w:rFonts w:ascii="Times New Roman" w:hAnsi="Times New Roman"/>
          <w:sz w:val="22"/>
          <w:szCs w:val="22"/>
        </w:rPr>
        <w:t>Setup computers and assign IP addresses (static IP addressing)</w:t>
      </w:r>
    </w:p>
    <w:p w14:paraId="3749EEC5"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sz w:val="22"/>
          <w:szCs w:val="22"/>
        </w:rPr>
        <w:t> </w:t>
      </w:r>
    </w:p>
    <w:p w14:paraId="2A59BD5B"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b/>
          <w:bCs/>
          <w:sz w:val="22"/>
          <w:szCs w:val="22"/>
          <w:u w:val="single"/>
        </w:rPr>
        <w:t>FEMA, Hyattsville, MD 01/2002 – 02/2003 (Intern)</w:t>
      </w:r>
    </w:p>
    <w:p w14:paraId="4FC211F7" w14:textId="77777777" w:rsidR="00BB011A" w:rsidRPr="001B61E3" w:rsidRDefault="00BB011A" w:rsidP="001513F7">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Prepared presentations and assisted staff member’s pc and application use.</w:t>
      </w:r>
    </w:p>
    <w:p w14:paraId="63381CA0" w14:textId="77777777" w:rsidR="00BB011A" w:rsidRPr="001B61E3" w:rsidRDefault="00BB011A" w:rsidP="001513F7">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Prepared, responded, and recovered for disaster aid victims.</w:t>
      </w:r>
    </w:p>
    <w:p w14:paraId="7AAF158A" w14:textId="77777777" w:rsidR="00BB011A" w:rsidRPr="001B61E3" w:rsidRDefault="00BB011A" w:rsidP="001513F7">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 xml:space="preserve">Provided infrastructure for effective communication in a </w:t>
      </w:r>
      <w:proofErr w:type="gramStart"/>
      <w:r w:rsidRPr="001B61E3">
        <w:rPr>
          <w:rFonts w:ascii="Times New Roman" w:hAnsi="Times New Roman"/>
          <w:sz w:val="22"/>
          <w:szCs w:val="22"/>
        </w:rPr>
        <w:t>fast paced</w:t>
      </w:r>
      <w:proofErr w:type="gramEnd"/>
      <w:r w:rsidRPr="001B61E3">
        <w:rPr>
          <w:rFonts w:ascii="Times New Roman" w:hAnsi="Times New Roman"/>
          <w:sz w:val="22"/>
          <w:szCs w:val="22"/>
        </w:rPr>
        <w:t xml:space="preserve"> environment</w:t>
      </w:r>
    </w:p>
    <w:p w14:paraId="29DA5328" w14:textId="77777777" w:rsidR="00BB011A" w:rsidRPr="001B61E3" w:rsidRDefault="00BB011A" w:rsidP="001513F7">
      <w:pPr>
        <w:widowControl w:val="0"/>
        <w:numPr>
          <w:ilvl w:val="0"/>
          <w:numId w:val="13"/>
        </w:numPr>
        <w:autoSpaceDE w:val="0"/>
        <w:autoSpaceDN w:val="0"/>
        <w:adjustRightInd w:val="0"/>
        <w:jc w:val="both"/>
        <w:rPr>
          <w:rFonts w:ascii="Times New Roman" w:hAnsi="Times New Roman"/>
          <w:sz w:val="22"/>
          <w:szCs w:val="22"/>
        </w:rPr>
      </w:pPr>
      <w:r w:rsidRPr="001B61E3">
        <w:rPr>
          <w:rFonts w:ascii="Times New Roman" w:hAnsi="Times New Roman"/>
          <w:sz w:val="22"/>
          <w:szCs w:val="22"/>
        </w:rPr>
        <w:t>Expedited FEMA’s response time to disaster aid victims of federally declared disaster areas</w:t>
      </w:r>
    </w:p>
    <w:p w14:paraId="37B50178"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b/>
          <w:bCs/>
          <w:sz w:val="22"/>
          <w:szCs w:val="22"/>
        </w:rPr>
        <w:t> </w:t>
      </w:r>
    </w:p>
    <w:p w14:paraId="36062D90"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sz w:val="22"/>
          <w:szCs w:val="22"/>
        </w:rPr>
        <w:t> </w:t>
      </w:r>
    </w:p>
    <w:p w14:paraId="260EC667"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sz w:val="22"/>
          <w:szCs w:val="22"/>
        </w:rPr>
        <w:t> </w:t>
      </w:r>
    </w:p>
    <w:p w14:paraId="1FDE3623"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sz w:val="22"/>
          <w:szCs w:val="22"/>
        </w:rPr>
        <w:t> </w:t>
      </w:r>
    </w:p>
    <w:p w14:paraId="2ACF9297"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b/>
          <w:bCs/>
          <w:sz w:val="22"/>
          <w:szCs w:val="22"/>
        </w:rPr>
        <w:t>EDUCATION:</w:t>
      </w:r>
    </w:p>
    <w:p w14:paraId="78377555"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sz w:val="22"/>
          <w:szCs w:val="22"/>
        </w:rPr>
        <w:t> </w:t>
      </w:r>
    </w:p>
    <w:p w14:paraId="029D2CDA"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b/>
          <w:bCs/>
          <w:sz w:val="22"/>
          <w:szCs w:val="22"/>
        </w:rPr>
        <w:t>BOWIE STATE UNIVERSITY</w:t>
      </w:r>
      <w:r w:rsidRPr="001B61E3">
        <w:rPr>
          <w:rFonts w:ascii="Times New Roman" w:hAnsi="Times New Roman"/>
          <w:sz w:val="22"/>
          <w:szCs w:val="22"/>
        </w:rPr>
        <w:t>- Bowie, MD</w:t>
      </w:r>
    </w:p>
    <w:p w14:paraId="62CE5B1E"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b/>
          <w:bCs/>
          <w:sz w:val="22"/>
          <w:szCs w:val="22"/>
        </w:rPr>
        <w:t>Degree:</w:t>
      </w:r>
      <w:r w:rsidRPr="001B61E3">
        <w:rPr>
          <w:rFonts w:ascii="Times New Roman" w:hAnsi="Times New Roman"/>
          <w:sz w:val="22"/>
          <w:szCs w:val="22"/>
        </w:rPr>
        <w:t> Bachelor of Science</w:t>
      </w:r>
    </w:p>
    <w:p w14:paraId="218A8963" w14:textId="06D6A8E6" w:rsidR="00BB011A"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b/>
          <w:bCs/>
          <w:sz w:val="22"/>
          <w:szCs w:val="22"/>
        </w:rPr>
        <w:t>Major:</w:t>
      </w:r>
      <w:r w:rsidRPr="001B61E3">
        <w:rPr>
          <w:rFonts w:ascii="Times New Roman" w:hAnsi="Times New Roman"/>
          <w:sz w:val="22"/>
          <w:szCs w:val="22"/>
        </w:rPr>
        <w:t> Computer Science </w:t>
      </w:r>
      <w:r w:rsidRPr="001B61E3">
        <w:rPr>
          <w:rFonts w:ascii="Times New Roman" w:hAnsi="Times New Roman"/>
          <w:b/>
          <w:bCs/>
          <w:sz w:val="22"/>
          <w:szCs w:val="22"/>
        </w:rPr>
        <w:t>Minor:</w:t>
      </w:r>
      <w:r w:rsidRPr="001B61E3">
        <w:rPr>
          <w:rFonts w:ascii="Times New Roman" w:hAnsi="Times New Roman"/>
          <w:sz w:val="22"/>
          <w:szCs w:val="22"/>
        </w:rPr>
        <w:t> Business</w:t>
      </w:r>
    </w:p>
    <w:p w14:paraId="741A27A3" w14:textId="2A6F9F3D" w:rsidR="00807D23" w:rsidRDefault="00807D23" w:rsidP="007F3AA9">
      <w:pPr>
        <w:widowControl w:val="0"/>
        <w:autoSpaceDE w:val="0"/>
        <w:autoSpaceDN w:val="0"/>
        <w:adjustRightInd w:val="0"/>
        <w:jc w:val="both"/>
        <w:rPr>
          <w:rFonts w:ascii="Times New Roman" w:hAnsi="Times New Roman"/>
          <w:sz w:val="22"/>
          <w:szCs w:val="22"/>
        </w:rPr>
      </w:pPr>
    </w:p>
    <w:p w14:paraId="173CA6ED" w14:textId="27F01B4A" w:rsidR="00807D23" w:rsidRPr="001B61E3" w:rsidRDefault="00807D23" w:rsidP="007F3AA9">
      <w:pPr>
        <w:widowControl w:val="0"/>
        <w:autoSpaceDE w:val="0"/>
        <w:autoSpaceDN w:val="0"/>
        <w:adjustRightInd w:val="0"/>
        <w:jc w:val="both"/>
        <w:rPr>
          <w:rFonts w:ascii="Times New Roman" w:hAnsi="Times New Roman"/>
          <w:sz w:val="22"/>
          <w:szCs w:val="22"/>
        </w:rPr>
      </w:pPr>
    </w:p>
    <w:p w14:paraId="5AC54C44"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sz w:val="22"/>
          <w:szCs w:val="22"/>
        </w:rPr>
        <w:t> </w:t>
      </w:r>
    </w:p>
    <w:p w14:paraId="5E0BBA79" w14:textId="77777777"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b/>
          <w:bCs/>
          <w:sz w:val="22"/>
          <w:szCs w:val="22"/>
        </w:rPr>
        <w:t> </w:t>
      </w:r>
    </w:p>
    <w:p w14:paraId="1600C398" w14:textId="77777777" w:rsidR="000F48DB"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b/>
          <w:bCs/>
          <w:sz w:val="22"/>
          <w:szCs w:val="22"/>
          <w:u w:val="single"/>
        </w:rPr>
        <w:t>Awards:</w:t>
      </w:r>
    </w:p>
    <w:p w14:paraId="37A13519" w14:textId="3C327D4C" w:rsidR="00BB011A" w:rsidRPr="001B61E3" w:rsidRDefault="00BB011A" w:rsidP="007F3AA9">
      <w:pPr>
        <w:widowControl w:val="0"/>
        <w:autoSpaceDE w:val="0"/>
        <w:autoSpaceDN w:val="0"/>
        <w:adjustRightInd w:val="0"/>
        <w:jc w:val="both"/>
        <w:rPr>
          <w:rFonts w:ascii="Times New Roman" w:hAnsi="Times New Roman"/>
          <w:sz w:val="22"/>
          <w:szCs w:val="22"/>
        </w:rPr>
      </w:pPr>
      <w:r w:rsidRPr="001B61E3">
        <w:rPr>
          <w:rFonts w:ascii="Times New Roman" w:hAnsi="Times New Roman"/>
          <w:b/>
          <w:bCs/>
          <w:sz w:val="22"/>
          <w:szCs w:val="22"/>
        </w:rPr>
        <w:t xml:space="preserve">Outstanding Performance </w:t>
      </w:r>
    </w:p>
    <w:p w14:paraId="3E7EE157" w14:textId="77777777" w:rsidR="00BB011A" w:rsidRPr="001B61E3" w:rsidRDefault="00BB011A" w:rsidP="007F3AA9">
      <w:pPr>
        <w:widowControl w:val="0"/>
        <w:autoSpaceDE w:val="0"/>
        <w:autoSpaceDN w:val="0"/>
        <w:adjustRightInd w:val="0"/>
        <w:rPr>
          <w:rFonts w:ascii="Times New Roman" w:hAnsi="Times New Roman"/>
          <w:sz w:val="22"/>
          <w:szCs w:val="22"/>
        </w:rPr>
      </w:pPr>
    </w:p>
    <w:p w14:paraId="2497979B" w14:textId="5C7D89F8" w:rsidR="003F4999" w:rsidRPr="001B61E3" w:rsidRDefault="003F4999" w:rsidP="007F3AA9">
      <w:pPr>
        <w:widowControl w:val="0"/>
        <w:autoSpaceDE w:val="0"/>
        <w:autoSpaceDN w:val="0"/>
        <w:adjustRightInd w:val="0"/>
        <w:rPr>
          <w:rFonts w:ascii="Times New Roman" w:hAnsi="Times New Roman"/>
          <w:b/>
          <w:sz w:val="22"/>
          <w:szCs w:val="22"/>
        </w:rPr>
      </w:pPr>
      <w:r w:rsidRPr="001B61E3">
        <w:rPr>
          <w:rFonts w:ascii="Times New Roman" w:hAnsi="Times New Roman"/>
          <w:b/>
          <w:sz w:val="22"/>
          <w:szCs w:val="22"/>
        </w:rPr>
        <w:t xml:space="preserve">Certificate </w:t>
      </w:r>
      <w:proofErr w:type="gramStart"/>
      <w:r w:rsidRPr="001B61E3">
        <w:rPr>
          <w:rFonts w:ascii="Times New Roman" w:hAnsi="Times New Roman"/>
          <w:b/>
          <w:sz w:val="22"/>
          <w:szCs w:val="22"/>
        </w:rPr>
        <w:t>Of</w:t>
      </w:r>
      <w:proofErr w:type="gramEnd"/>
      <w:r w:rsidRPr="001B61E3">
        <w:rPr>
          <w:rFonts w:ascii="Times New Roman" w:hAnsi="Times New Roman"/>
          <w:b/>
          <w:sz w:val="22"/>
          <w:szCs w:val="22"/>
        </w:rPr>
        <w:t xml:space="preserve"> Appreciation</w:t>
      </w:r>
    </w:p>
    <w:p w14:paraId="669FD658" w14:textId="77777777" w:rsidR="00BB011A" w:rsidRPr="001B61E3" w:rsidRDefault="00BB011A">
      <w:pPr>
        <w:rPr>
          <w:rFonts w:ascii="Times New Roman" w:hAnsi="Times New Roman"/>
          <w:sz w:val="22"/>
          <w:szCs w:val="22"/>
        </w:rPr>
      </w:pPr>
    </w:p>
    <w:sectPr w:rsidR="00BB011A" w:rsidRPr="001B61E3" w:rsidSect="007F3AA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7D22AD7"/>
    <w:multiLevelType w:val="hybridMultilevel"/>
    <w:tmpl w:val="9606CDD2"/>
    <w:lvl w:ilvl="0" w:tplc="E3642E30">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27CD1FAF"/>
    <w:multiLevelType w:val="hybridMultilevel"/>
    <w:tmpl w:val="77A6B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CA79EB"/>
    <w:multiLevelType w:val="hybridMultilevel"/>
    <w:tmpl w:val="1742AC06"/>
    <w:lvl w:ilvl="0" w:tplc="E3642E30">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15:restartNumberingAfterBreak="0">
    <w:nsid w:val="36B5740B"/>
    <w:multiLevelType w:val="hybridMultilevel"/>
    <w:tmpl w:val="C93EF4B4"/>
    <w:lvl w:ilvl="0" w:tplc="17C66D8A">
      <w:numFmt w:val="bullet"/>
      <w:lvlText w:val=""/>
      <w:lvlJc w:val="left"/>
      <w:pPr>
        <w:tabs>
          <w:tab w:val="num" w:pos="765"/>
        </w:tabs>
        <w:ind w:left="765" w:hanging="405"/>
      </w:pPr>
      <w:rPr>
        <w:rFonts w:ascii="Symbol" w:eastAsia="Times New Roman"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700599"/>
    <w:multiLevelType w:val="hybridMultilevel"/>
    <w:tmpl w:val="E3304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357693"/>
    <w:multiLevelType w:val="hybridMultilevel"/>
    <w:tmpl w:val="70C6F13E"/>
    <w:lvl w:ilvl="0" w:tplc="E3642E3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1257C1E"/>
    <w:multiLevelType w:val="multilevel"/>
    <w:tmpl w:val="00000001"/>
    <w:lvl w:ilvl="0">
      <w:start w:val="1"/>
      <w:numFmt w:val="bullet"/>
      <w:lvlText w:val="•"/>
      <w:lvlJc w:val="left"/>
      <w:pPr>
        <w:ind w:left="720" w:hanging="360"/>
      </w:p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15:restartNumberingAfterBreak="0">
    <w:nsid w:val="436377C2"/>
    <w:multiLevelType w:val="hybridMultilevel"/>
    <w:tmpl w:val="12768E1C"/>
    <w:lvl w:ilvl="0" w:tplc="E3642E30">
      <w:start w:val="1"/>
      <w:numFmt w:val="bullet"/>
      <w:lvlText w:val=""/>
      <w:lvlJc w:val="left"/>
      <w:pPr>
        <w:tabs>
          <w:tab w:val="num" w:pos="720"/>
        </w:tabs>
        <w:ind w:left="720" w:hanging="360"/>
      </w:pPr>
      <w:rPr>
        <w:rFonts w:ascii="Symbol" w:hAnsi="Symbol" w:hint="default"/>
      </w:rPr>
    </w:lvl>
    <w:lvl w:ilvl="1" w:tplc="71428D66">
      <w:numFmt w:val="bullet"/>
      <w:lvlText w:val=""/>
      <w:lvlJc w:val="left"/>
      <w:pPr>
        <w:tabs>
          <w:tab w:val="num" w:pos="1485"/>
        </w:tabs>
        <w:ind w:left="1485" w:hanging="405"/>
      </w:pPr>
      <w:rPr>
        <w:rFonts w:ascii="Symbol" w:eastAsia="Times New Roman" w:hAnsi="Symbol" w:hint="default"/>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984795"/>
    <w:multiLevelType w:val="multilevel"/>
    <w:tmpl w:val="00000002"/>
    <w:lvl w:ilvl="0">
      <w:start w:val="1"/>
      <w:numFmt w:val="bullet"/>
      <w:lvlText w:val="•"/>
      <w:lvlJc w:val="left"/>
      <w:pPr>
        <w:ind w:left="720" w:hanging="360"/>
      </w:p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15:restartNumberingAfterBreak="0">
    <w:nsid w:val="494C3A4A"/>
    <w:multiLevelType w:val="hybridMultilevel"/>
    <w:tmpl w:val="33E40380"/>
    <w:lvl w:ilvl="0" w:tplc="57AE185E">
      <w:numFmt w:val="bullet"/>
      <w:lvlText w:val=""/>
      <w:lvlJc w:val="left"/>
      <w:pPr>
        <w:tabs>
          <w:tab w:val="num" w:pos="765"/>
        </w:tabs>
        <w:ind w:left="765" w:hanging="405"/>
      </w:pPr>
      <w:rPr>
        <w:rFonts w:ascii="Symbol" w:eastAsia="Times New Roman"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E35B76"/>
    <w:multiLevelType w:val="hybridMultilevel"/>
    <w:tmpl w:val="04AEC1E0"/>
    <w:lvl w:ilvl="0" w:tplc="E3642E30">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527C1DC0"/>
    <w:multiLevelType w:val="hybridMultilevel"/>
    <w:tmpl w:val="EFAC183E"/>
    <w:lvl w:ilvl="0" w:tplc="E3642E30">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584C195B"/>
    <w:multiLevelType w:val="multilevel"/>
    <w:tmpl w:val="77A6B2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EA7DFD"/>
    <w:multiLevelType w:val="hybridMultilevel"/>
    <w:tmpl w:val="3A566242"/>
    <w:lvl w:ilvl="0" w:tplc="E3642E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9"/>
  </w:num>
  <w:num w:numId="9">
    <w:abstractNumId w:val="10"/>
  </w:num>
  <w:num w:numId="10">
    <w:abstractNumId w:val="13"/>
  </w:num>
  <w:num w:numId="11">
    <w:abstractNumId w:val="15"/>
  </w:num>
  <w:num w:numId="12">
    <w:abstractNumId w:val="8"/>
  </w:num>
  <w:num w:numId="13">
    <w:abstractNumId w:val="6"/>
  </w:num>
  <w:num w:numId="14">
    <w:abstractNumId w:val="18"/>
  </w:num>
  <w:num w:numId="15">
    <w:abstractNumId w:val="19"/>
  </w:num>
  <w:num w:numId="16">
    <w:abstractNumId w:val="12"/>
  </w:num>
  <w:num w:numId="17">
    <w:abstractNumId w:val="16"/>
  </w:num>
  <w:num w:numId="18">
    <w:abstractNumId w:val="14"/>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7B00"/>
    <w:rsid w:val="00037B00"/>
    <w:rsid w:val="0005496F"/>
    <w:rsid w:val="00094BBE"/>
    <w:rsid w:val="00095417"/>
    <w:rsid w:val="000F48DB"/>
    <w:rsid w:val="000F6C85"/>
    <w:rsid w:val="001202E2"/>
    <w:rsid w:val="001513F7"/>
    <w:rsid w:val="00160951"/>
    <w:rsid w:val="00162A35"/>
    <w:rsid w:val="001650E6"/>
    <w:rsid w:val="0017352C"/>
    <w:rsid w:val="00183476"/>
    <w:rsid w:val="00184E19"/>
    <w:rsid w:val="001929EF"/>
    <w:rsid w:val="0019794D"/>
    <w:rsid w:val="001A3F3A"/>
    <w:rsid w:val="001B104E"/>
    <w:rsid w:val="001B61E3"/>
    <w:rsid w:val="001B729A"/>
    <w:rsid w:val="001D4900"/>
    <w:rsid w:val="001E246B"/>
    <w:rsid w:val="0021237B"/>
    <w:rsid w:val="002245E6"/>
    <w:rsid w:val="00233E05"/>
    <w:rsid w:val="00244F9F"/>
    <w:rsid w:val="00267297"/>
    <w:rsid w:val="002720DC"/>
    <w:rsid w:val="002903EE"/>
    <w:rsid w:val="00295A3E"/>
    <w:rsid w:val="00295DF0"/>
    <w:rsid w:val="002A7197"/>
    <w:rsid w:val="002B70EB"/>
    <w:rsid w:val="002C6E34"/>
    <w:rsid w:val="00326B65"/>
    <w:rsid w:val="00346ED2"/>
    <w:rsid w:val="003754E0"/>
    <w:rsid w:val="00393735"/>
    <w:rsid w:val="003963D9"/>
    <w:rsid w:val="003D336C"/>
    <w:rsid w:val="003E62A0"/>
    <w:rsid w:val="003F29E9"/>
    <w:rsid w:val="003F4999"/>
    <w:rsid w:val="00407A86"/>
    <w:rsid w:val="00423A00"/>
    <w:rsid w:val="004359B5"/>
    <w:rsid w:val="00446093"/>
    <w:rsid w:val="00454C4C"/>
    <w:rsid w:val="0045656B"/>
    <w:rsid w:val="00475E04"/>
    <w:rsid w:val="00484FDE"/>
    <w:rsid w:val="004914DA"/>
    <w:rsid w:val="004A23E8"/>
    <w:rsid w:val="004B3569"/>
    <w:rsid w:val="004D274F"/>
    <w:rsid w:val="004E0D55"/>
    <w:rsid w:val="004E6048"/>
    <w:rsid w:val="004F71AA"/>
    <w:rsid w:val="005210FB"/>
    <w:rsid w:val="00525ED6"/>
    <w:rsid w:val="0056250D"/>
    <w:rsid w:val="005917E2"/>
    <w:rsid w:val="0059729A"/>
    <w:rsid w:val="005B3279"/>
    <w:rsid w:val="005C74F0"/>
    <w:rsid w:val="00606AB8"/>
    <w:rsid w:val="00624268"/>
    <w:rsid w:val="006453E3"/>
    <w:rsid w:val="00645CD7"/>
    <w:rsid w:val="006540A0"/>
    <w:rsid w:val="006577DD"/>
    <w:rsid w:val="00677E39"/>
    <w:rsid w:val="00682202"/>
    <w:rsid w:val="00685B86"/>
    <w:rsid w:val="006A3820"/>
    <w:rsid w:val="006C7410"/>
    <w:rsid w:val="006E39E4"/>
    <w:rsid w:val="00701330"/>
    <w:rsid w:val="00722C1F"/>
    <w:rsid w:val="007302FF"/>
    <w:rsid w:val="00752969"/>
    <w:rsid w:val="00753340"/>
    <w:rsid w:val="007554A7"/>
    <w:rsid w:val="00755CF7"/>
    <w:rsid w:val="00761650"/>
    <w:rsid w:val="007668DA"/>
    <w:rsid w:val="0076727A"/>
    <w:rsid w:val="007816F3"/>
    <w:rsid w:val="007A0A16"/>
    <w:rsid w:val="007A7E67"/>
    <w:rsid w:val="007D685D"/>
    <w:rsid w:val="007E14F1"/>
    <w:rsid w:val="007F2BC0"/>
    <w:rsid w:val="007F3AA9"/>
    <w:rsid w:val="00807D23"/>
    <w:rsid w:val="008210AE"/>
    <w:rsid w:val="0085615E"/>
    <w:rsid w:val="00873AE4"/>
    <w:rsid w:val="00890CBB"/>
    <w:rsid w:val="00891412"/>
    <w:rsid w:val="00891825"/>
    <w:rsid w:val="0089686B"/>
    <w:rsid w:val="008A372E"/>
    <w:rsid w:val="008B29B9"/>
    <w:rsid w:val="008E202B"/>
    <w:rsid w:val="00904E6B"/>
    <w:rsid w:val="00905565"/>
    <w:rsid w:val="009111FA"/>
    <w:rsid w:val="009158AC"/>
    <w:rsid w:val="00921804"/>
    <w:rsid w:val="0092273F"/>
    <w:rsid w:val="00935BF2"/>
    <w:rsid w:val="00936395"/>
    <w:rsid w:val="009513EC"/>
    <w:rsid w:val="00957E13"/>
    <w:rsid w:val="00967CF1"/>
    <w:rsid w:val="009717BE"/>
    <w:rsid w:val="00975D8C"/>
    <w:rsid w:val="00995DE1"/>
    <w:rsid w:val="009B2B43"/>
    <w:rsid w:val="009D5D43"/>
    <w:rsid w:val="009E7C2A"/>
    <w:rsid w:val="009F087D"/>
    <w:rsid w:val="00A1591C"/>
    <w:rsid w:val="00A5210E"/>
    <w:rsid w:val="00AC4289"/>
    <w:rsid w:val="00AD0175"/>
    <w:rsid w:val="00AD07BC"/>
    <w:rsid w:val="00AD350B"/>
    <w:rsid w:val="00AE3A6A"/>
    <w:rsid w:val="00B03F70"/>
    <w:rsid w:val="00B17C12"/>
    <w:rsid w:val="00B70B66"/>
    <w:rsid w:val="00B7673F"/>
    <w:rsid w:val="00BA7FC7"/>
    <w:rsid w:val="00BB011A"/>
    <w:rsid w:val="00BB3862"/>
    <w:rsid w:val="00BC5123"/>
    <w:rsid w:val="00BE0002"/>
    <w:rsid w:val="00BE2FB9"/>
    <w:rsid w:val="00BE74C5"/>
    <w:rsid w:val="00C15686"/>
    <w:rsid w:val="00C167F1"/>
    <w:rsid w:val="00C5231B"/>
    <w:rsid w:val="00C55D6A"/>
    <w:rsid w:val="00C67278"/>
    <w:rsid w:val="00C82BC1"/>
    <w:rsid w:val="00C90725"/>
    <w:rsid w:val="00CA1F70"/>
    <w:rsid w:val="00CB0546"/>
    <w:rsid w:val="00CC5594"/>
    <w:rsid w:val="00CD0D41"/>
    <w:rsid w:val="00CD4DDB"/>
    <w:rsid w:val="00CE28E4"/>
    <w:rsid w:val="00CF0539"/>
    <w:rsid w:val="00D07222"/>
    <w:rsid w:val="00D22458"/>
    <w:rsid w:val="00D3204A"/>
    <w:rsid w:val="00D63812"/>
    <w:rsid w:val="00D638A2"/>
    <w:rsid w:val="00DF1261"/>
    <w:rsid w:val="00DF218D"/>
    <w:rsid w:val="00DF7648"/>
    <w:rsid w:val="00E13559"/>
    <w:rsid w:val="00E15419"/>
    <w:rsid w:val="00E17A14"/>
    <w:rsid w:val="00E83A2E"/>
    <w:rsid w:val="00EB484B"/>
    <w:rsid w:val="00EC4446"/>
    <w:rsid w:val="00F13BC6"/>
    <w:rsid w:val="00F17A4E"/>
    <w:rsid w:val="00F24C7E"/>
    <w:rsid w:val="00F7162E"/>
    <w:rsid w:val="00F75C40"/>
    <w:rsid w:val="00F83918"/>
    <w:rsid w:val="00FB0537"/>
    <w:rsid w:val="00FB5F4B"/>
    <w:rsid w:val="00FE2CBB"/>
    <w:rsid w:val="00FF01C9"/>
    <w:rsid w:val="00FF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2548DE"/>
  <w15:docId w15:val="{63CB40A7-098F-4456-9F89-59F3F43AE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67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645CD7"/>
    <w:rPr>
      <w:sz w:val="16"/>
      <w:szCs w:val="16"/>
    </w:rPr>
  </w:style>
  <w:style w:type="paragraph" w:styleId="CommentText">
    <w:name w:val="annotation text"/>
    <w:basedOn w:val="Normal"/>
    <w:link w:val="CommentTextChar"/>
    <w:uiPriority w:val="99"/>
    <w:semiHidden/>
    <w:unhideWhenUsed/>
    <w:rsid w:val="00645CD7"/>
    <w:rPr>
      <w:sz w:val="20"/>
      <w:szCs w:val="20"/>
    </w:rPr>
  </w:style>
  <w:style w:type="character" w:customStyle="1" w:styleId="CommentTextChar">
    <w:name w:val="Comment Text Char"/>
    <w:basedOn w:val="DefaultParagraphFont"/>
    <w:link w:val="CommentText"/>
    <w:uiPriority w:val="99"/>
    <w:semiHidden/>
    <w:rsid w:val="00645CD7"/>
  </w:style>
  <w:style w:type="paragraph" w:styleId="CommentSubject">
    <w:name w:val="annotation subject"/>
    <w:basedOn w:val="CommentText"/>
    <w:next w:val="CommentText"/>
    <w:link w:val="CommentSubjectChar"/>
    <w:uiPriority w:val="99"/>
    <w:semiHidden/>
    <w:unhideWhenUsed/>
    <w:rsid w:val="00645CD7"/>
    <w:rPr>
      <w:b/>
      <w:bCs/>
    </w:rPr>
  </w:style>
  <w:style w:type="character" w:customStyle="1" w:styleId="CommentSubjectChar">
    <w:name w:val="Comment Subject Char"/>
    <w:link w:val="CommentSubject"/>
    <w:uiPriority w:val="99"/>
    <w:semiHidden/>
    <w:rsid w:val="00645CD7"/>
    <w:rPr>
      <w:b/>
      <w:bCs/>
    </w:rPr>
  </w:style>
  <w:style w:type="paragraph" w:styleId="BalloonText">
    <w:name w:val="Balloon Text"/>
    <w:basedOn w:val="Normal"/>
    <w:link w:val="BalloonTextChar"/>
    <w:uiPriority w:val="99"/>
    <w:semiHidden/>
    <w:unhideWhenUsed/>
    <w:rsid w:val="00645CD7"/>
    <w:rPr>
      <w:rFonts w:ascii="Segoe UI" w:hAnsi="Segoe UI" w:cs="Segoe UI"/>
      <w:sz w:val="18"/>
      <w:szCs w:val="18"/>
    </w:rPr>
  </w:style>
  <w:style w:type="character" w:customStyle="1" w:styleId="BalloonTextChar">
    <w:name w:val="Balloon Text Char"/>
    <w:link w:val="BalloonText"/>
    <w:uiPriority w:val="99"/>
    <w:semiHidden/>
    <w:rsid w:val="00645C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4239</TotalTime>
  <Pages>7</Pages>
  <Words>2490</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Lyndsey Kuykendall</dc:creator>
  <cp:keywords/>
  <dc:description/>
  <cp:lastModifiedBy>chuck Michaels</cp:lastModifiedBy>
  <cp:revision>134</cp:revision>
  <cp:lastPrinted>2014-01-05T13:45:00Z</cp:lastPrinted>
  <dcterms:created xsi:type="dcterms:W3CDTF">2014-03-03T16:56:00Z</dcterms:created>
  <dcterms:modified xsi:type="dcterms:W3CDTF">2018-12-09T13:38:00Z</dcterms:modified>
</cp:coreProperties>
</file>